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F4240" w14:textId="77777777" w:rsidR="007648A1" w:rsidRPr="00AE597F" w:rsidRDefault="000E0E29">
      <w:pPr>
        <w:jc w:val="center"/>
        <w:rPr>
          <w:sz w:val="26"/>
          <w:szCs w:val="26"/>
        </w:rPr>
      </w:pPr>
      <w:r w:rsidRPr="00AE597F">
        <w:rPr>
          <w:noProof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50E32363" wp14:editId="67A525E4">
            <wp:simplePos x="0" y="0"/>
            <wp:positionH relativeFrom="column">
              <wp:posOffset>4448810</wp:posOffset>
            </wp:positionH>
            <wp:positionV relativeFrom="paragraph">
              <wp:posOffset>166370</wp:posOffset>
            </wp:positionV>
            <wp:extent cx="1424940" cy="17811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8A1" w:rsidRPr="00AE597F">
        <w:rPr>
          <w:sz w:val="26"/>
          <w:szCs w:val="26"/>
        </w:rPr>
        <w:t>РЕЗЮМЕ</w:t>
      </w:r>
    </w:p>
    <w:p w14:paraId="672A6659" w14:textId="77777777" w:rsidR="007648A1" w:rsidRPr="00AE597F" w:rsidRDefault="007648A1">
      <w:pPr>
        <w:jc w:val="center"/>
        <w:rPr>
          <w:sz w:val="26"/>
          <w:szCs w:val="26"/>
        </w:rPr>
      </w:pPr>
    </w:p>
    <w:p w14:paraId="29EE4A5D" w14:textId="77777777" w:rsidR="007648A1" w:rsidRPr="00AE597F" w:rsidRDefault="00131B12">
      <w:pPr>
        <w:rPr>
          <w:bCs/>
          <w:sz w:val="26"/>
          <w:szCs w:val="26"/>
        </w:rPr>
      </w:pPr>
      <w:r w:rsidRPr="00AE597F">
        <w:rPr>
          <w:bCs/>
          <w:sz w:val="26"/>
          <w:szCs w:val="26"/>
        </w:rPr>
        <w:t>КОЛЕСНИКОВ АНАТОЛИЙ ФЕДОРОВИЧ</w:t>
      </w:r>
    </w:p>
    <w:p w14:paraId="0A37501D" w14:textId="77777777" w:rsidR="007648A1" w:rsidRPr="00AE597F" w:rsidRDefault="007648A1">
      <w:pPr>
        <w:rPr>
          <w:b/>
          <w:bCs/>
          <w:sz w:val="26"/>
          <w:szCs w:val="26"/>
        </w:rPr>
      </w:pPr>
    </w:p>
    <w:p w14:paraId="27482C75" w14:textId="77777777" w:rsidR="007648A1" w:rsidRPr="00AE597F" w:rsidRDefault="007648A1">
      <w:pPr>
        <w:rPr>
          <w:i/>
          <w:iCs/>
          <w:sz w:val="26"/>
          <w:szCs w:val="26"/>
        </w:rPr>
      </w:pPr>
      <w:r w:rsidRPr="00AE597F">
        <w:rPr>
          <w:i/>
          <w:iCs/>
          <w:sz w:val="26"/>
          <w:szCs w:val="26"/>
        </w:rPr>
        <w:t>адрес:</w:t>
      </w:r>
      <w:r w:rsidRPr="00AE597F">
        <w:rPr>
          <w:sz w:val="26"/>
          <w:szCs w:val="26"/>
        </w:rPr>
        <w:t xml:space="preserve"> Москва, ул. Артюхиной, 11-15 </w:t>
      </w:r>
      <w:r w:rsidR="00772238" w:rsidRPr="00AE597F">
        <w:rPr>
          <w:sz w:val="26"/>
          <w:szCs w:val="26"/>
        </w:rPr>
        <w:t>(м.</w:t>
      </w:r>
      <w:r w:rsidR="00A960E2">
        <w:rPr>
          <w:sz w:val="26"/>
          <w:szCs w:val="26"/>
        </w:rPr>
        <w:t xml:space="preserve"> </w:t>
      </w:r>
      <w:r w:rsidR="00772238" w:rsidRPr="00AE597F">
        <w:rPr>
          <w:sz w:val="26"/>
          <w:szCs w:val="26"/>
        </w:rPr>
        <w:t>Текстильщики)</w:t>
      </w:r>
    </w:p>
    <w:p w14:paraId="23F3D16A" w14:textId="73325398" w:rsidR="007648A1" w:rsidRPr="006859C3" w:rsidRDefault="007648A1">
      <w:pPr>
        <w:rPr>
          <w:i/>
          <w:iCs/>
          <w:sz w:val="26"/>
          <w:szCs w:val="26"/>
        </w:rPr>
      </w:pPr>
      <w:r w:rsidRPr="00AE597F">
        <w:rPr>
          <w:i/>
          <w:iCs/>
          <w:sz w:val="26"/>
          <w:szCs w:val="26"/>
        </w:rPr>
        <w:t>тел</w:t>
      </w:r>
      <w:r w:rsidRPr="006859C3">
        <w:rPr>
          <w:i/>
          <w:iCs/>
          <w:sz w:val="26"/>
          <w:szCs w:val="26"/>
        </w:rPr>
        <w:t>.:</w:t>
      </w:r>
      <w:r w:rsidRPr="006859C3">
        <w:rPr>
          <w:sz w:val="26"/>
          <w:szCs w:val="26"/>
        </w:rPr>
        <w:t xml:space="preserve"> 8916 </w:t>
      </w:r>
      <w:r w:rsidR="0059340A">
        <w:rPr>
          <w:sz w:val="26"/>
          <w:szCs w:val="26"/>
        </w:rPr>
        <w:t>536 15 31</w:t>
      </w:r>
      <w:r w:rsidRPr="006859C3">
        <w:rPr>
          <w:sz w:val="26"/>
          <w:szCs w:val="26"/>
        </w:rPr>
        <w:t xml:space="preserve"> </w:t>
      </w:r>
    </w:p>
    <w:p w14:paraId="505E7D1C" w14:textId="77777777" w:rsidR="007648A1" w:rsidRPr="006859C3" w:rsidRDefault="007648A1">
      <w:pPr>
        <w:rPr>
          <w:rStyle w:val="a6"/>
          <w:color w:val="auto"/>
          <w:sz w:val="26"/>
          <w:szCs w:val="26"/>
          <w:u w:val="none"/>
        </w:rPr>
      </w:pPr>
      <w:r w:rsidRPr="00AE597F">
        <w:rPr>
          <w:i/>
          <w:iCs/>
          <w:sz w:val="26"/>
          <w:szCs w:val="26"/>
          <w:lang w:val="en-US"/>
        </w:rPr>
        <w:t>e</w:t>
      </w:r>
      <w:r w:rsidRPr="006859C3">
        <w:rPr>
          <w:i/>
          <w:iCs/>
          <w:sz w:val="26"/>
          <w:szCs w:val="26"/>
        </w:rPr>
        <w:t>-</w:t>
      </w:r>
      <w:r w:rsidRPr="00AE597F">
        <w:rPr>
          <w:i/>
          <w:iCs/>
          <w:sz w:val="26"/>
          <w:szCs w:val="26"/>
          <w:lang w:val="en-US"/>
        </w:rPr>
        <w:t>mail</w:t>
      </w:r>
      <w:r w:rsidRPr="006859C3">
        <w:rPr>
          <w:i/>
          <w:iCs/>
          <w:sz w:val="26"/>
          <w:szCs w:val="26"/>
        </w:rPr>
        <w:t xml:space="preserve">: </w:t>
      </w:r>
      <w:hyperlink r:id="rId6" w:history="1">
        <w:r w:rsidR="00357C25" w:rsidRPr="00357C25">
          <w:rPr>
            <w:rStyle w:val="a6"/>
            <w:color w:val="auto"/>
            <w:sz w:val="26"/>
            <w:szCs w:val="26"/>
            <w:u w:val="none"/>
            <w:lang w:val="en-US"/>
          </w:rPr>
          <w:t>malon</w:t>
        </w:r>
        <w:r w:rsidR="00357C25" w:rsidRPr="006859C3">
          <w:rPr>
            <w:rStyle w:val="a6"/>
            <w:color w:val="auto"/>
            <w:sz w:val="26"/>
            <w:szCs w:val="26"/>
            <w:u w:val="none"/>
          </w:rPr>
          <w:t>@</w:t>
        </w:r>
        <w:r w:rsidR="00357C25" w:rsidRPr="00357C25">
          <w:rPr>
            <w:rStyle w:val="a6"/>
            <w:color w:val="auto"/>
            <w:sz w:val="26"/>
            <w:szCs w:val="26"/>
            <w:u w:val="none"/>
            <w:lang w:val="en-US"/>
          </w:rPr>
          <w:t>mail</w:t>
        </w:r>
        <w:r w:rsidR="00357C25" w:rsidRPr="006859C3">
          <w:rPr>
            <w:rStyle w:val="a6"/>
            <w:color w:val="auto"/>
            <w:sz w:val="26"/>
            <w:szCs w:val="26"/>
            <w:u w:val="none"/>
          </w:rPr>
          <w:t>.</w:t>
        </w:r>
        <w:proofErr w:type="spellStart"/>
        <w:r w:rsidR="00357C25" w:rsidRPr="00357C25">
          <w:rPr>
            <w:rStyle w:val="a6"/>
            <w:color w:val="auto"/>
            <w:sz w:val="26"/>
            <w:szCs w:val="26"/>
            <w:u w:val="none"/>
            <w:lang w:val="en-US"/>
          </w:rPr>
          <w:t>ru</w:t>
        </w:r>
        <w:proofErr w:type="spellEnd"/>
      </w:hyperlink>
    </w:p>
    <w:p w14:paraId="6B983B8F" w14:textId="77777777" w:rsidR="00FC3404" w:rsidRPr="006859C3" w:rsidRDefault="00FC3404">
      <w:pPr>
        <w:rPr>
          <w:rStyle w:val="a6"/>
          <w:color w:val="auto"/>
          <w:sz w:val="26"/>
          <w:szCs w:val="26"/>
          <w:u w:val="none"/>
        </w:rPr>
      </w:pPr>
    </w:p>
    <w:p w14:paraId="2F9327DD" w14:textId="695C6C79" w:rsidR="00582734" w:rsidRPr="003038E5" w:rsidRDefault="00CC52BC" w:rsidP="003038E5">
      <w:pPr>
        <w:ind w:left="-555"/>
        <w:jc w:val="both"/>
        <w:rPr>
          <w:i/>
          <w:sz w:val="26"/>
          <w:szCs w:val="26"/>
        </w:rPr>
      </w:pPr>
      <w:r w:rsidRPr="00CC52BC">
        <w:rPr>
          <w:i/>
          <w:sz w:val="26"/>
          <w:szCs w:val="26"/>
        </w:rPr>
        <w:t xml:space="preserve">ЖЕЛАЕМАЯ ДОЛЖНОСТЬ И </w:t>
      </w:r>
      <w:r w:rsidR="005119D8" w:rsidRPr="00CC52BC">
        <w:rPr>
          <w:i/>
          <w:sz w:val="26"/>
          <w:szCs w:val="26"/>
        </w:rPr>
        <w:t>ЗАРПЛАТА</w:t>
      </w:r>
      <w:r w:rsidR="005119D8" w:rsidRPr="003038E5">
        <w:rPr>
          <w:i/>
          <w:sz w:val="26"/>
          <w:szCs w:val="26"/>
        </w:rPr>
        <w:t>:</w:t>
      </w:r>
      <w:r w:rsidRPr="003038E5">
        <w:rPr>
          <w:i/>
          <w:sz w:val="26"/>
          <w:szCs w:val="26"/>
        </w:rPr>
        <w:t xml:space="preserve"> </w:t>
      </w:r>
    </w:p>
    <w:p w14:paraId="6E9C98B7" w14:textId="412ADA8A" w:rsidR="000A5882" w:rsidRDefault="00582734" w:rsidP="00FC3404">
      <w:pPr>
        <w:rPr>
          <w:sz w:val="26"/>
          <w:szCs w:val="26"/>
        </w:rPr>
      </w:pPr>
      <w:r>
        <w:rPr>
          <w:sz w:val="26"/>
          <w:szCs w:val="26"/>
        </w:rPr>
        <w:t>Аналитик</w:t>
      </w:r>
      <w:r w:rsidR="00E02C25">
        <w:rPr>
          <w:sz w:val="26"/>
          <w:szCs w:val="26"/>
        </w:rPr>
        <w:t xml:space="preserve"> данных</w:t>
      </w:r>
      <w:r w:rsidR="000A5882">
        <w:rPr>
          <w:sz w:val="26"/>
          <w:szCs w:val="26"/>
        </w:rPr>
        <w:t>.</w:t>
      </w:r>
    </w:p>
    <w:p w14:paraId="02DDAA94" w14:textId="2ADCD48F" w:rsidR="00FC6507" w:rsidRDefault="00FC3404" w:rsidP="00C57B2A">
      <w:pPr>
        <w:rPr>
          <w:sz w:val="26"/>
          <w:szCs w:val="26"/>
        </w:rPr>
      </w:pPr>
      <w:r w:rsidRPr="00FC3404">
        <w:rPr>
          <w:sz w:val="26"/>
          <w:szCs w:val="26"/>
        </w:rPr>
        <w:t>Специализации: —</w:t>
      </w:r>
      <w:r w:rsidR="00FC6507">
        <w:rPr>
          <w:sz w:val="26"/>
          <w:szCs w:val="26"/>
        </w:rPr>
        <w:t xml:space="preserve"> </w:t>
      </w:r>
      <w:r w:rsidR="00C57B2A" w:rsidRPr="00C57B2A">
        <w:rPr>
          <w:sz w:val="26"/>
          <w:szCs w:val="26"/>
        </w:rPr>
        <w:t>аналитик</w:t>
      </w:r>
      <w:r w:rsidR="00FC6507">
        <w:rPr>
          <w:sz w:val="26"/>
          <w:szCs w:val="26"/>
        </w:rPr>
        <w:t xml:space="preserve"> данных, </w:t>
      </w:r>
      <w:r w:rsidR="00C35558" w:rsidRPr="00C35558">
        <w:rPr>
          <w:sz w:val="26"/>
          <w:szCs w:val="26"/>
        </w:rPr>
        <w:t>BI-аналитик</w:t>
      </w:r>
      <w:r w:rsidR="0086252C">
        <w:rPr>
          <w:sz w:val="26"/>
          <w:szCs w:val="26"/>
        </w:rPr>
        <w:t>.</w:t>
      </w:r>
    </w:p>
    <w:p w14:paraId="7101AC55" w14:textId="70E668AC" w:rsidR="00FC3404" w:rsidRDefault="00FC3404" w:rsidP="00A86B2A">
      <w:pPr>
        <w:rPr>
          <w:sz w:val="26"/>
          <w:szCs w:val="26"/>
        </w:rPr>
      </w:pPr>
      <w:r w:rsidRPr="00FC3404">
        <w:rPr>
          <w:sz w:val="26"/>
          <w:szCs w:val="26"/>
        </w:rPr>
        <w:t>Занятость: полная занятость</w:t>
      </w:r>
      <w:r w:rsidR="00FC6507">
        <w:rPr>
          <w:sz w:val="26"/>
          <w:szCs w:val="26"/>
        </w:rPr>
        <w:t xml:space="preserve">, </w:t>
      </w:r>
      <w:r w:rsidR="00A86B2A">
        <w:rPr>
          <w:sz w:val="26"/>
          <w:szCs w:val="26"/>
        </w:rPr>
        <w:t>частичная.</w:t>
      </w:r>
      <w:r w:rsidRPr="00FC3404">
        <w:rPr>
          <w:sz w:val="26"/>
          <w:szCs w:val="26"/>
        </w:rPr>
        <w:t xml:space="preserve"> </w:t>
      </w:r>
    </w:p>
    <w:p w14:paraId="36C9F03C" w14:textId="77777777" w:rsidR="007648A1" w:rsidRDefault="00131B12" w:rsidP="003038E5">
      <w:pPr>
        <w:ind w:left="-555"/>
        <w:jc w:val="both"/>
        <w:rPr>
          <w:i/>
          <w:sz w:val="26"/>
          <w:szCs w:val="26"/>
        </w:rPr>
      </w:pPr>
      <w:r w:rsidRPr="00AE597F">
        <w:rPr>
          <w:i/>
          <w:sz w:val="26"/>
          <w:szCs w:val="26"/>
        </w:rPr>
        <w:t>ТРУДОВАЯ ДЕЯТЕЛЬНОСТЬ:</w:t>
      </w:r>
    </w:p>
    <w:p w14:paraId="4CF29A95" w14:textId="252278E8" w:rsidR="008C5774" w:rsidRDefault="008C5774" w:rsidP="008C5774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июль 2023 – </w:t>
      </w:r>
      <w:r w:rsidR="00761056">
        <w:rPr>
          <w:b/>
          <w:sz w:val="26"/>
          <w:szCs w:val="26"/>
        </w:rPr>
        <w:t>март</w:t>
      </w:r>
      <w:r>
        <w:rPr>
          <w:b/>
          <w:sz w:val="26"/>
          <w:szCs w:val="26"/>
        </w:rPr>
        <w:t xml:space="preserve"> 202</w:t>
      </w:r>
      <w:r w:rsidR="00761056">
        <w:rPr>
          <w:b/>
          <w:sz w:val="26"/>
          <w:szCs w:val="26"/>
        </w:rPr>
        <w:t>4</w:t>
      </w:r>
      <w:r>
        <w:rPr>
          <w:b/>
          <w:sz w:val="26"/>
          <w:szCs w:val="26"/>
        </w:rPr>
        <w:t xml:space="preserve"> </w:t>
      </w:r>
    </w:p>
    <w:p w14:paraId="02978CD6" w14:textId="7D8EC5DC" w:rsidR="003E4863" w:rsidRDefault="00667FF0">
      <w:pPr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245D2F" w:rsidRPr="00245D2F">
        <w:rPr>
          <w:sz w:val="26"/>
          <w:szCs w:val="26"/>
        </w:rPr>
        <w:t>роектн</w:t>
      </w:r>
      <w:r w:rsidR="00245D2F">
        <w:rPr>
          <w:sz w:val="26"/>
          <w:szCs w:val="26"/>
        </w:rPr>
        <w:t>ая</w:t>
      </w:r>
      <w:r w:rsidR="00245D2F" w:rsidRPr="00245D2F">
        <w:rPr>
          <w:sz w:val="26"/>
          <w:szCs w:val="26"/>
        </w:rPr>
        <w:t xml:space="preserve"> занятость в АНО Школа 21</w:t>
      </w:r>
      <w:r w:rsidR="003936CA">
        <w:rPr>
          <w:sz w:val="26"/>
          <w:szCs w:val="26"/>
        </w:rPr>
        <w:t xml:space="preserve"> в качестве аналитика данных</w:t>
      </w:r>
      <w:r w:rsidR="00004EB1">
        <w:rPr>
          <w:sz w:val="26"/>
          <w:szCs w:val="26"/>
        </w:rPr>
        <w:t>.</w:t>
      </w:r>
    </w:p>
    <w:p w14:paraId="6FB22AD5" w14:textId="77777777" w:rsidR="00004EB1" w:rsidRDefault="00004EB1" w:rsidP="00004EB1">
      <w:pPr>
        <w:jc w:val="both"/>
      </w:pPr>
      <w:r w:rsidRPr="5346F351">
        <w:rPr>
          <w:sz w:val="26"/>
          <w:szCs w:val="26"/>
        </w:rPr>
        <w:t xml:space="preserve">Результаты: </w:t>
      </w:r>
    </w:p>
    <w:p w14:paraId="61BB35C7" w14:textId="3C2E1173" w:rsidR="005932C3" w:rsidRPr="00B619C9" w:rsidRDefault="005932C3" w:rsidP="005932C3">
      <w:pPr>
        <w:pStyle w:val="af"/>
        <w:numPr>
          <w:ilvl w:val="0"/>
          <w:numId w:val="1"/>
        </w:numPr>
      </w:pPr>
      <w:r w:rsidRPr="5346F351">
        <w:rPr>
          <w:sz w:val="26"/>
          <w:szCs w:val="26"/>
        </w:rPr>
        <w:t xml:space="preserve">решение комплексной аналитической задачи по исследованию эффекта от внедрения локализации мобильного приложения на основе расчета таких метрик, как LTV, </w:t>
      </w:r>
      <w:proofErr w:type="spellStart"/>
      <w:r w:rsidR="00761056" w:rsidRPr="5346F351">
        <w:rPr>
          <w:sz w:val="26"/>
          <w:szCs w:val="26"/>
        </w:rPr>
        <w:t>Retention</w:t>
      </w:r>
      <w:proofErr w:type="spellEnd"/>
      <w:r w:rsidR="00761056" w:rsidRPr="5346F351">
        <w:rPr>
          <w:sz w:val="26"/>
          <w:szCs w:val="26"/>
        </w:rPr>
        <w:t>, количество</w:t>
      </w:r>
      <w:r w:rsidRPr="5346F351">
        <w:rPr>
          <w:sz w:val="26"/>
          <w:szCs w:val="26"/>
        </w:rPr>
        <w:t xml:space="preserve"> загрузок приложения, количество пользователей, их платежное поведение, и </w:t>
      </w:r>
      <w:r w:rsidR="00761056" w:rsidRPr="5346F351">
        <w:rPr>
          <w:sz w:val="26"/>
          <w:szCs w:val="26"/>
        </w:rPr>
        <w:t>др.</w:t>
      </w:r>
      <w:r w:rsidR="00BE3ECA">
        <w:rPr>
          <w:sz w:val="26"/>
          <w:szCs w:val="26"/>
        </w:rPr>
        <w:t>;</w:t>
      </w:r>
    </w:p>
    <w:p w14:paraId="74E183C6" w14:textId="59098400" w:rsidR="00B619C9" w:rsidRDefault="00B619C9" w:rsidP="005932C3">
      <w:pPr>
        <w:pStyle w:val="af"/>
        <w:numPr>
          <w:ilvl w:val="0"/>
          <w:numId w:val="1"/>
        </w:numPr>
      </w:pPr>
      <w:r w:rsidRPr="00B619C9">
        <w:t>парсинг веб-страниц</w:t>
      </w:r>
      <w:r w:rsidR="00FD2932">
        <w:t xml:space="preserve"> с </w:t>
      </w:r>
      <w:r w:rsidR="00FD2932" w:rsidRPr="00FD2932">
        <w:t>использование</w:t>
      </w:r>
      <w:r w:rsidR="00FD2932">
        <w:t>м</w:t>
      </w:r>
      <w:r w:rsidR="00FD2932" w:rsidRPr="00FD2932">
        <w:t xml:space="preserve"> API</w:t>
      </w:r>
      <w:r w:rsidR="00FD2932">
        <w:t>;</w:t>
      </w:r>
    </w:p>
    <w:p w14:paraId="5E7DF258" w14:textId="5BE9DA01" w:rsidR="00761056" w:rsidRDefault="00761056" w:rsidP="005932C3">
      <w:pPr>
        <w:pStyle w:val="af"/>
        <w:numPr>
          <w:ilvl w:val="0"/>
          <w:numId w:val="1"/>
        </w:numPr>
      </w:pPr>
      <w:r>
        <w:t xml:space="preserve">создание </w:t>
      </w:r>
      <w:proofErr w:type="spellStart"/>
      <w:r>
        <w:t>телеграм</w:t>
      </w:r>
      <w:proofErr w:type="spellEnd"/>
      <w:r>
        <w:t>-бота</w:t>
      </w:r>
      <w:r w:rsidR="00CD3E02">
        <w:t xml:space="preserve"> с функциями взаимодействия с  </w:t>
      </w:r>
      <w:r w:rsidR="00CD3E02" w:rsidRPr="00CD3E02">
        <w:t xml:space="preserve">Google </w:t>
      </w:r>
      <w:proofErr w:type="spellStart"/>
      <w:r w:rsidR="00CD3E02" w:rsidRPr="00CD3E02">
        <w:t>Sheets</w:t>
      </w:r>
      <w:proofErr w:type="spellEnd"/>
      <w:r w:rsidR="00CD3E02">
        <w:t xml:space="preserve">, модулем выполнения периодических задач </w:t>
      </w:r>
      <w:proofErr w:type="spellStart"/>
      <w:r w:rsidR="00CD3E02" w:rsidRPr="00CD3E02">
        <w:t>schedule</w:t>
      </w:r>
      <w:proofErr w:type="spellEnd"/>
      <w:r w:rsidR="00CD3E02">
        <w:t>;</w:t>
      </w:r>
    </w:p>
    <w:p w14:paraId="1A31735D" w14:textId="2988708E" w:rsidR="00D917EC" w:rsidRDefault="00784C42" w:rsidP="005932C3">
      <w:pPr>
        <w:pStyle w:val="af"/>
        <w:numPr>
          <w:ilvl w:val="0"/>
          <w:numId w:val="1"/>
        </w:numPr>
      </w:pPr>
      <w:r>
        <w:t xml:space="preserve">исследование </w:t>
      </w:r>
      <w:r w:rsidRPr="00784C42">
        <w:t>статистически значимы</w:t>
      </w:r>
      <w:r>
        <w:t>х</w:t>
      </w:r>
      <w:r w:rsidRPr="00784C42">
        <w:t xml:space="preserve"> различи</w:t>
      </w:r>
      <w:r>
        <w:t>й</w:t>
      </w:r>
      <w:r w:rsidRPr="00784C42">
        <w:t xml:space="preserve"> между</w:t>
      </w:r>
      <w:r>
        <w:t xml:space="preserve"> различными</w:t>
      </w:r>
      <w:r w:rsidR="003A0BA3">
        <w:t xml:space="preserve"> выборочными группами;</w:t>
      </w:r>
    </w:p>
    <w:p w14:paraId="215DB3C4" w14:textId="2BB45E27" w:rsidR="00FC58B8" w:rsidRPr="00AE597F" w:rsidRDefault="009F42D5" w:rsidP="00FC58B8">
      <w:pPr>
        <w:pStyle w:val="af"/>
        <w:numPr>
          <w:ilvl w:val="0"/>
          <w:numId w:val="1"/>
        </w:numPr>
        <w:rPr>
          <w:rtl/>
        </w:rPr>
      </w:pPr>
      <w:r>
        <w:t>расчет</w:t>
      </w:r>
      <w:r w:rsidRPr="00EC4C4A">
        <w:t xml:space="preserve"> </w:t>
      </w:r>
      <w:r>
        <w:t>метрик</w:t>
      </w:r>
      <w:r w:rsidRPr="00EC4C4A">
        <w:t xml:space="preserve"> </w:t>
      </w:r>
      <w:r w:rsidR="00FC58B8" w:rsidRPr="00D21BBA">
        <w:rPr>
          <w:lang w:val="en-US"/>
        </w:rPr>
        <w:t>Revenue</w:t>
      </w:r>
      <w:r w:rsidR="007D485F" w:rsidRPr="00EC4C4A">
        <w:t xml:space="preserve">, </w:t>
      </w:r>
      <w:r w:rsidR="00FC58B8" w:rsidRPr="00D21BBA">
        <w:rPr>
          <w:lang w:val="en-US"/>
        </w:rPr>
        <w:t>Cumulative</w:t>
      </w:r>
      <w:r w:rsidR="00FC58B8" w:rsidRPr="00EC4C4A">
        <w:t xml:space="preserve"> </w:t>
      </w:r>
      <w:r w:rsidR="00FC58B8" w:rsidRPr="00D21BBA">
        <w:rPr>
          <w:lang w:val="en-US"/>
        </w:rPr>
        <w:t>Revenue</w:t>
      </w:r>
      <w:r w:rsidR="00196B2B" w:rsidRPr="00EC4C4A">
        <w:t xml:space="preserve">, </w:t>
      </w:r>
      <w:r w:rsidR="00FC58B8" w:rsidRPr="00D21BBA">
        <w:rPr>
          <w:lang w:val="en-US"/>
        </w:rPr>
        <w:t>DAU</w:t>
      </w:r>
      <w:r w:rsidR="007D485F" w:rsidRPr="00EC4C4A">
        <w:t xml:space="preserve">, </w:t>
      </w:r>
      <w:r w:rsidR="00FC58B8" w:rsidRPr="00D21BBA">
        <w:rPr>
          <w:lang w:val="en-US"/>
        </w:rPr>
        <w:t>MAU</w:t>
      </w:r>
      <w:r w:rsidR="00F446AA" w:rsidRPr="00EC4C4A">
        <w:t xml:space="preserve">, </w:t>
      </w:r>
      <w:r w:rsidR="00FC58B8" w:rsidRPr="00F446AA">
        <w:rPr>
          <w:lang w:val="en-US"/>
        </w:rPr>
        <w:t>ARPU</w:t>
      </w:r>
      <w:r w:rsidR="00F446AA" w:rsidRPr="00EC4C4A">
        <w:t>,</w:t>
      </w:r>
      <w:r w:rsidR="00FC58B8" w:rsidRPr="00EC4C4A">
        <w:t xml:space="preserve"> </w:t>
      </w:r>
      <w:r w:rsidR="00FC58B8" w:rsidRPr="00F446AA">
        <w:rPr>
          <w:lang w:val="en-US"/>
        </w:rPr>
        <w:t>ARPPU</w:t>
      </w:r>
      <w:r w:rsidR="00F446AA" w:rsidRPr="00EC4C4A">
        <w:t xml:space="preserve"> </w:t>
      </w:r>
      <w:r w:rsidR="00F446AA">
        <w:t>для</w:t>
      </w:r>
      <w:r w:rsidR="00F446AA" w:rsidRPr="00EC4C4A">
        <w:t xml:space="preserve"> </w:t>
      </w:r>
      <w:r w:rsidR="00F446AA">
        <w:t>пользователей</w:t>
      </w:r>
      <w:r w:rsidR="00F446AA" w:rsidRPr="00EC4C4A">
        <w:t xml:space="preserve"> </w:t>
      </w:r>
      <w:r w:rsidR="00EC4C4A">
        <w:t xml:space="preserve">мобильного приложения и построение </w:t>
      </w:r>
      <w:proofErr w:type="spellStart"/>
      <w:r w:rsidR="00EC4C4A">
        <w:t>дашборда</w:t>
      </w:r>
      <w:proofErr w:type="spellEnd"/>
      <w:r w:rsidR="0059340A">
        <w:t xml:space="preserve"> в </w:t>
      </w:r>
      <w:r w:rsidR="0059340A">
        <w:rPr>
          <w:lang w:val="en-US"/>
        </w:rPr>
        <w:t>Yandex</w:t>
      </w:r>
      <w:r w:rsidR="0059340A" w:rsidRPr="0059340A">
        <w:t xml:space="preserve"> </w:t>
      </w:r>
      <w:proofErr w:type="spellStart"/>
      <w:r w:rsidR="0059340A">
        <w:rPr>
          <w:lang w:val="en-US"/>
        </w:rPr>
        <w:t>Datalens</w:t>
      </w:r>
      <w:proofErr w:type="spellEnd"/>
      <w:r w:rsidR="00667FF0">
        <w:t>.</w:t>
      </w:r>
    </w:p>
    <w:p w14:paraId="7D5427BA" w14:textId="77777777" w:rsidR="00DB3FEC" w:rsidRDefault="00DB3FEC">
      <w:pPr>
        <w:jc w:val="both"/>
        <w:rPr>
          <w:b/>
          <w:sz w:val="26"/>
          <w:szCs w:val="26"/>
        </w:rPr>
      </w:pPr>
      <w:bookmarkStart w:id="0" w:name="_Hlk152798181"/>
      <w:r>
        <w:rPr>
          <w:b/>
          <w:sz w:val="26"/>
          <w:szCs w:val="26"/>
        </w:rPr>
        <w:t>январь 2020 – ноябрь 2022</w:t>
      </w:r>
      <w:r w:rsidR="00C03A60">
        <w:rPr>
          <w:b/>
          <w:sz w:val="26"/>
          <w:szCs w:val="26"/>
        </w:rPr>
        <w:t xml:space="preserve"> </w:t>
      </w:r>
    </w:p>
    <w:bookmarkEnd w:id="0"/>
    <w:p w14:paraId="0105A002" w14:textId="77777777" w:rsidR="00DB3FEC" w:rsidRPr="00DB3FEC" w:rsidRDefault="00DB3FEC">
      <w:pPr>
        <w:jc w:val="both"/>
        <w:rPr>
          <w:sz w:val="26"/>
          <w:szCs w:val="26"/>
        </w:rPr>
      </w:pPr>
      <w:r w:rsidRPr="00DB3FEC">
        <w:rPr>
          <w:sz w:val="26"/>
          <w:szCs w:val="26"/>
        </w:rPr>
        <w:t>Маркетинговое агентство «Сигма-консалтинг» – менеджер проектов.</w:t>
      </w:r>
    </w:p>
    <w:p w14:paraId="26C12CFE" w14:textId="77777777" w:rsidR="00754B5B" w:rsidRDefault="5346F351" w:rsidP="00F524AD">
      <w:pPr>
        <w:rPr>
          <w:sz w:val="26"/>
          <w:szCs w:val="26"/>
        </w:rPr>
      </w:pPr>
      <w:r w:rsidRPr="5346F351">
        <w:rPr>
          <w:sz w:val="26"/>
          <w:szCs w:val="26"/>
        </w:rPr>
        <w:t xml:space="preserve">Обязанности: </w:t>
      </w:r>
    </w:p>
    <w:p w14:paraId="3B287D4C" w14:textId="53956E9C" w:rsidR="00754B5B" w:rsidRPr="00754B5B" w:rsidRDefault="5346F351" w:rsidP="00754B5B">
      <w:pPr>
        <w:pStyle w:val="af"/>
        <w:numPr>
          <w:ilvl w:val="0"/>
          <w:numId w:val="15"/>
        </w:numPr>
        <w:rPr>
          <w:sz w:val="26"/>
          <w:szCs w:val="26"/>
        </w:rPr>
      </w:pPr>
      <w:r w:rsidRPr="00754B5B">
        <w:rPr>
          <w:sz w:val="26"/>
          <w:szCs w:val="26"/>
        </w:rPr>
        <w:t xml:space="preserve">курировал отчетность 10 сотрудников, </w:t>
      </w:r>
    </w:p>
    <w:p w14:paraId="2771CB6A" w14:textId="77777777" w:rsidR="00754B5B" w:rsidRPr="00754B5B" w:rsidRDefault="5346F351" w:rsidP="00754B5B">
      <w:pPr>
        <w:pStyle w:val="af"/>
        <w:numPr>
          <w:ilvl w:val="0"/>
          <w:numId w:val="15"/>
        </w:numPr>
        <w:rPr>
          <w:sz w:val="26"/>
          <w:szCs w:val="26"/>
        </w:rPr>
      </w:pPr>
      <w:r w:rsidRPr="00754B5B">
        <w:rPr>
          <w:sz w:val="26"/>
          <w:szCs w:val="26"/>
        </w:rPr>
        <w:t xml:space="preserve">аналитика данных в </w:t>
      </w:r>
      <w:r w:rsidRPr="00754B5B">
        <w:rPr>
          <w:sz w:val="26"/>
          <w:szCs w:val="26"/>
          <w:lang w:val="en-US"/>
        </w:rPr>
        <w:t>Excel</w:t>
      </w:r>
      <w:r w:rsidRPr="00754B5B">
        <w:rPr>
          <w:sz w:val="26"/>
          <w:szCs w:val="26"/>
        </w:rPr>
        <w:t xml:space="preserve">, </w:t>
      </w:r>
      <w:bookmarkStart w:id="1" w:name="_Hlk152526603"/>
      <w:r w:rsidRPr="00754B5B">
        <w:rPr>
          <w:sz w:val="26"/>
          <w:szCs w:val="26"/>
          <w:lang w:val="en-US"/>
        </w:rPr>
        <w:t>AMO</w:t>
      </w:r>
      <w:r w:rsidRPr="00754B5B">
        <w:rPr>
          <w:sz w:val="26"/>
          <w:szCs w:val="26"/>
        </w:rPr>
        <w:t xml:space="preserve"> </w:t>
      </w:r>
      <w:r w:rsidRPr="00754B5B">
        <w:rPr>
          <w:sz w:val="26"/>
          <w:szCs w:val="26"/>
          <w:lang w:val="en-US"/>
        </w:rPr>
        <w:t>CRM</w:t>
      </w:r>
      <w:bookmarkEnd w:id="1"/>
      <w:r w:rsidRPr="00754B5B">
        <w:rPr>
          <w:sz w:val="26"/>
          <w:szCs w:val="26"/>
        </w:rPr>
        <w:t xml:space="preserve">, </w:t>
      </w:r>
    </w:p>
    <w:p w14:paraId="759A5C38" w14:textId="77777777" w:rsidR="00CA5C11" w:rsidRDefault="5346F351" w:rsidP="00754B5B">
      <w:pPr>
        <w:pStyle w:val="af"/>
        <w:numPr>
          <w:ilvl w:val="0"/>
          <w:numId w:val="15"/>
        </w:numPr>
        <w:rPr>
          <w:sz w:val="26"/>
          <w:szCs w:val="26"/>
        </w:rPr>
      </w:pPr>
      <w:r w:rsidRPr="00754B5B">
        <w:rPr>
          <w:sz w:val="26"/>
          <w:szCs w:val="26"/>
        </w:rPr>
        <w:t>маркетинговые исследования.</w:t>
      </w:r>
    </w:p>
    <w:p w14:paraId="40365B9E" w14:textId="77777777" w:rsidR="00CA5C11" w:rsidRDefault="5346F351" w:rsidP="000A4EB4">
      <w:pPr>
        <w:rPr>
          <w:sz w:val="26"/>
          <w:szCs w:val="26"/>
        </w:rPr>
      </w:pPr>
      <w:r w:rsidRPr="00CA5C11">
        <w:rPr>
          <w:sz w:val="26"/>
          <w:szCs w:val="26"/>
        </w:rPr>
        <w:t>Результаты:</w:t>
      </w:r>
    </w:p>
    <w:p w14:paraId="540D9BC0" w14:textId="70548D55" w:rsidR="000A4EB4" w:rsidRPr="000A4EB4" w:rsidRDefault="5346F351" w:rsidP="000A4EB4">
      <w:pPr>
        <w:pStyle w:val="af"/>
        <w:numPr>
          <w:ilvl w:val="0"/>
          <w:numId w:val="15"/>
        </w:numPr>
        <w:rPr>
          <w:sz w:val="26"/>
          <w:szCs w:val="26"/>
        </w:rPr>
      </w:pPr>
      <w:r w:rsidRPr="000A4EB4">
        <w:rPr>
          <w:sz w:val="26"/>
          <w:szCs w:val="26"/>
        </w:rPr>
        <w:t xml:space="preserve">внедрил систему AMO CRM в действующее торговое предприятие, </w:t>
      </w:r>
    </w:p>
    <w:p w14:paraId="738FD7BE" w14:textId="77777777" w:rsidR="000A4EB4" w:rsidRPr="000A4EB4" w:rsidRDefault="5346F351" w:rsidP="000A4EB4">
      <w:pPr>
        <w:pStyle w:val="af"/>
        <w:numPr>
          <w:ilvl w:val="0"/>
          <w:numId w:val="15"/>
        </w:numPr>
        <w:rPr>
          <w:sz w:val="26"/>
          <w:szCs w:val="26"/>
        </w:rPr>
      </w:pPr>
      <w:r w:rsidRPr="000A4EB4">
        <w:rPr>
          <w:sz w:val="26"/>
          <w:szCs w:val="26"/>
        </w:rPr>
        <w:t>обучил работе в ней 10 сотрудников</w:t>
      </w:r>
      <w:r w:rsidR="000A4EB4" w:rsidRPr="000A4EB4">
        <w:rPr>
          <w:sz w:val="26"/>
          <w:szCs w:val="26"/>
        </w:rPr>
        <w:t>,</w:t>
      </w:r>
      <w:r w:rsidRPr="000A4EB4">
        <w:rPr>
          <w:sz w:val="26"/>
          <w:szCs w:val="26"/>
        </w:rPr>
        <w:t xml:space="preserve"> </w:t>
      </w:r>
    </w:p>
    <w:p w14:paraId="566C19F0" w14:textId="013F46E8" w:rsidR="00DB3FEC" w:rsidRPr="000A4EB4" w:rsidRDefault="000A4EB4" w:rsidP="000A4EB4">
      <w:pPr>
        <w:pStyle w:val="af"/>
        <w:numPr>
          <w:ilvl w:val="0"/>
          <w:numId w:val="15"/>
        </w:numPr>
        <w:rPr>
          <w:sz w:val="26"/>
          <w:szCs w:val="26"/>
        </w:rPr>
      </w:pPr>
      <w:r w:rsidRPr="000A4EB4">
        <w:rPr>
          <w:sz w:val="26"/>
          <w:szCs w:val="26"/>
        </w:rPr>
        <w:t>н</w:t>
      </w:r>
      <w:r w:rsidR="5346F351" w:rsidRPr="000A4EB4">
        <w:rPr>
          <w:sz w:val="26"/>
          <w:szCs w:val="26"/>
        </w:rPr>
        <w:t>аладил регулярную поставку аналитических отчетов по продажам.</w:t>
      </w:r>
    </w:p>
    <w:p w14:paraId="59697566" w14:textId="52D055C9" w:rsidR="00652045" w:rsidRDefault="5346F351" w:rsidP="5346F351">
      <w:pPr>
        <w:rPr>
          <w:sz w:val="26"/>
          <w:szCs w:val="26"/>
        </w:rPr>
      </w:pPr>
      <w:r w:rsidRPr="5346F351">
        <w:rPr>
          <w:b/>
          <w:bCs/>
          <w:sz w:val="26"/>
          <w:szCs w:val="26"/>
        </w:rPr>
        <w:t xml:space="preserve">октябрь 2014 – </w:t>
      </w:r>
      <w:r w:rsidR="00371477">
        <w:rPr>
          <w:b/>
          <w:sz w:val="26"/>
          <w:szCs w:val="26"/>
        </w:rPr>
        <w:t>ноябрь 2023</w:t>
      </w:r>
    </w:p>
    <w:p w14:paraId="63FB0585" w14:textId="77777777" w:rsidR="00652045" w:rsidRDefault="00652045" w:rsidP="00652045">
      <w:pPr>
        <w:jc w:val="both"/>
        <w:rPr>
          <w:sz w:val="26"/>
          <w:szCs w:val="26"/>
        </w:rPr>
      </w:pPr>
      <w:r w:rsidRPr="00C03A60">
        <w:rPr>
          <w:sz w:val="26"/>
          <w:szCs w:val="26"/>
        </w:rPr>
        <w:t>Фриланс: проекты по анализу и обработке данных</w:t>
      </w:r>
      <w:r>
        <w:rPr>
          <w:sz w:val="26"/>
          <w:szCs w:val="26"/>
        </w:rPr>
        <w:t>, маркетингу</w:t>
      </w:r>
      <w:r w:rsidR="00F524AD">
        <w:rPr>
          <w:sz w:val="26"/>
          <w:szCs w:val="26"/>
        </w:rPr>
        <w:t>.</w:t>
      </w:r>
    </w:p>
    <w:p w14:paraId="5CEB05BA" w14:textId="4500D7F3" w:rsidR="008B48C7" w:rsidRDefault="00CD2404" w:rsidP="00652045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Задачи: Применение методов машинного </w:t>
      </w:r>
      <w:r w:rsidR="00500500">
        <w:rPr>
          <w:sz w:val="26"/>
          <w:szCs w:val="26"/>
        </w:rPr>
        <w:t xml:space="preserve">обучения для </w:t>
      </w:r>
      <w:r w:rsidR="00CC6D97">
        <w:rPr>
          <w:sz w:val="26"/>
          <w:szCs w:val="26"/>
        </w:rPr>
        <w:t>прогнозирования</w:t>
      </w:r>
      <w:r w:rsidR="00F50220">
        <w:rPr>
          <w:sz w:val="26"/>
          <w:szCs w:val="26"/>
        </w:rPr>
        <w:t>.</w:t>
      </w:r>
    </w:p>
    <w:p w14:paraId="1A788A07" w14:textId="3BCCCB43" w:rsidR="009A3266" w:rsidRDefault="5346F351" w:rsidP="5346F351">
      <w:pPr>
        <w:jc w:val="both"/>
      </w:pPr>
      <w:bookmarkStart w:id="2" w:name="_Hlk152799718"/>
      <w:r w:rsidRPr="5346F351">
        <w:rPr>
          <w:sz w:val="26"/>
          <w:szCs w:val="26"/>
        </w:rPr>
        <w:t xml:space="preserve">Результаты: </w:t>
      </w:r>
    </w:p>
    <w:bookmarkEnd w:id="2"/>
    <w:p w14:paraId="4FB2498C" w14:textId="326BA30E" w:rsidR="009A3266" w:rsidRDefault="5346F351" w:rsidP="5346F351">
      <w:pPr>
        <w:pStyle w:val="af"/>
        <w:numPr>
          <w:ilvl w:val="0"/>
          <w:numId w:val="1"/>
        </w:numPr>
        <w:jc w:val="both"/>
      </w:pPr>
      <w:r w:rsidRPr="5346F351">
        <w:rPr>
          <w:sz w:val="26"/>
          <w:szCs w:val="26"/>
        </w:rPr>
        <w:t xml:space="preserve">построение </w:t>
      </w:r>
      <w:r>
        <w:t>на Python</w:t>
      </w:r>
      <w:r w:rsidRPr="5346F351">
        <w:rPr>
          <w:sz w:val="26"/>
          <w:szCs w:val="26"/>
        </w:rPr>
        <w:t xml:space="preserve"> моделей для прогнозирования таких характеристик композиционных материалов, как модуль упругости при растяжении, прочность при растяжении и создание нейронной сети для рекомендации соотношения матрица-наполнитель;</w:t>
      </w:r>
    </w:p>
    <w:p w14:paraId="11D1559B" w14:textId="2530EF71" w:rsidR="009A3266" w:rsidRPr="00AE597F" w:rsidRDefault="5346F351" w:rsidP="5346F351">
      <w:pPr>
        <w:pStyle w:val="af"/>
        <w:numPr>
          <w:ilvl w:val="0"/>
          <w:numId w:val="1"/>
        </w:numPr>
        <w:rPr>
          <w:rtl/>
        </w:rPr>
      </w:pPr>
      <w:r w:rsidRPr="5346F351">
        <w:rPr>
          <w:sz w:val="26"/>
          <w:szCs w:val="26"/>
        </w:rPr>
        <w:t xml:space="preserve">выявление определяющих популярность товара закономерностей и построение рекомендаций по продвижению для продавца. (на основе открытых данных с ресурса </w:t>
      </w:r>
      <w:proofErr w:type="spellStart"/>
      <w:r w:rsidRPr="5346F351">
        <w:rPr>
          <w:sz w:val="26"/>
          <w:szCs w:val="26"/>
        </w:rPr>
        <w:t>Kaggle</w:t>
      </w:r>
      <w:proofErr w:type="spellEnd"/>
      <w:r w:rsidRPr="5346F351">
        <w:rPr>
          <w:sz w:val="26"/>
          <w:szCs w:val="26"/>
        </w:rPr>
        <w:t>);</w:t>
      </w:r>
    </w:p>
    <w:p w14:paraId="522DCC44" w14:textId="3EA5D52F" w:rsidR="0054512A" w:rsidRDefault="000C2D61">
      <w:pPr>
        <w:ind w:left="-555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ВЫСШЕЕ </w:t>
      </w:r>
      <w:r w:rsidRPr="00AE597F">
        <w:rPr>
          <w:i/>
          <w:sz w:val="26"/>
          <w:szCs w:val="26"/>
        </w:rPr>
        <w:t>ОБРАЗОВАНИЕ</w:t>
      </w:r>
      <w:r w:rsidR="00131B12" w:rsidRPr="00AE597F">
        <w:rPr>
          <w:i/>
          <w:sz w:val="26"/>
          <w:szCs w:val="26"/>
        </w:rPr>
        <w:t>:</w:t>
      </w:r>
    </w:p>
    <w:p w14:paraId="58B4FC55" w14:textId="4F29BD81" w:rsidR="00523AC2" w:rsidRDefault="00523AC2" w:rsidP="00523AC2">
      <w:pPr>
        <w:jc w:val="both"/>
        <w:rPr>
          <w:i/>
          <w:iCs/>
          <w:sz w:val="26"/>
          <w:szCs w:val="26"/>
        </w:rPr>
      </w:pPr>
      <w:r w:rsidRPr="5346F351">
        <w:rPr>
          <w:b/>
          <w:bCs/>
          <w:sz w:val="26"/>
          <w:szCs w:val="26"/>
        </w:rPr>
        <w:t>Алтайский государственный уни</w:t>
      </w:r>
      <w:r w:rsidRPr="00523AC2">
        <w:rPr>
          <w:b/>
          <w:bCs/>
          <w:sz w:val="26"/>
          <w:szCs w:val="26"/>
        </w:rPr>
        <w:t>верситет</w:t>
      </w:r>
      <w:r w:rsidRPr="5346F351">
        <w:rPr>
          <w:i/>
          <w:iCs/>
          <w:sz w:val="26"/>
          <w:szCs w:val="26"/>
        </w:rPr>
        <w:t xml:space="preserve"> (</w:t>
      </w:r>
      <w:r w:rsidRPr="003038E5">
        <w:rPr>
          <w:b/>
          <w:bCs/>
          <w:sz w:val="26"/>
          <w:szCs w:val="26"/>
        </w:rPr>
        <w:t>г. Барнаул</w:t>
      </w:r>
      <w:r w:rsidRPr="5346F351">
        <w:rPr>
          <w:i/>
          <w:iCs/>
          <w:sz w:val="26"/>
          <w:szCs w:val="26"/>
        </w:rPr>
        <w:t xml:space="preserve">), </w:t>
      </w:r>
      <w:r w:rsidRPr="00523AC2">
        <w:rPr>
          <w:sz w:val="26"/>
          <w:szCs w:val="26"/>
        </w:rPr>
        <w:t>физико-технический факультет, специальность «Физика. Теоретическая физика»</w:t>
      </w:r>
      <w:r w:rsidR="00735B29" w:rsidRPr="00761056">
        <w:rPr>
          <w:sz w:val="26"/>
          <w:szCs w:val="26"/>
        </w:rPr>
        <w:t xml:space="preserve">, </w:t>
      </w:r>
      <w:r w:rsidR="00735B29" w:rsidRPr="00735B29">
        <w:rPr>
          <w:sz w:val="26"/>
          <w:szCs w:val="26"/>
        </w:rPr>
        <w:t>1983.</w:t>
      </w:r>
      <w:r w:rsidR="00735B29">
        <w:rPr>
          <w:b/>
          <w:bCs/>
          <w:sz w:val="26"/>
          <w:szCs w:val="26"/>
        </w:rPr>
        <w:t xml:space="preserve"> </w:t>
      </w:r>
      <w:r w:rsidRPr="5346F351">
        <w:rPr>
          <w:i/>
          <w:iCs/>
          <w:sz w:val="26"/>
          <w:szCs w:val="26"/>
        </w:rPr>
        <w:t xml:space="preserve"> </w:t>
      </w:r>
    </w:p>
    <w:p w14:paraId="585ED266" w14:textId="6B19E534" w:rsidR="007F3C1F" w:rsidRPr="00AE597F" w:rsidRDefault="007F3C1F" w:rsidP="004D11F1">
      <w:pPr>
        <w:jc w:val="both"/>
        <w:rPr>
          <w:sz w:val="26"/>
          <w:szCs w:val="26"/>
        </w:rPr>
      </w:pPr>
      <w:r w:rsidRPr="00D952BD">
        <w:rPr>
          <w:b/>
          <w:bCs/>
          <w:sz w:val="26"/>
          <w:szCs w:val="26"/>
        </w:rPr>
        <w:lastRenderedPageBreak/>
        <w:t>Институт физики Земли им. О.Ю.</w:t>
      </w:r>
      <w:r w:rsidR="009766F0" w:rsidRPr="00D952BD">
        <w:rPr>
          <w:b/>
          <w:bCs/>
          <w:sz w:val="26"/>
          <w:szCs w:val="26"/>
        </w:rPr>
        <w:t xml:space="preserve"> </w:t>
      </w:r>
      <w:r w:rsidRPr="00D952BD">
        <w:rPr>
          <w:b/>
          <w:bCs/>
          <w:sz w:val="26"/>
          <w:szCs w:val="26"/>
        </w:rPr>
        <w:t>Шмидта РАН СССР (г. Москва)</w:t>
      </w:r>
      <w:r w:rsidRPr="00AE597F">
        <w:rPr>
          <w:sz w:val="26"/>
          <w:szCs w:val="26"/>
        </w:rPr>
        <w:t xml:space="preserve"> — аспирантура по специальности «Геофизика»</w:t>
      </w:r>
      <w:r w:rsidR="004D11F1" w:rsidRPr="004D11F1">
        <w:rPr>
          <w:b/>
          <w:bCs/>
          <w:sz w:val="26"/>
          <w:szCs w:val="26"/>
        </w:rPr>
        <w:t xml:space="preserve"> </w:t>
      </w:r>
      <w:r w:rsidR="004D11F1" w:rsidRPr="00735B29">
        <w:rPr>
          <w:sz w:val="26"/>
          <w:szCs w:val="26"/>
        </w:rPr>
        <w:t>1989</w:t>
      </w:r>
      <w:r w:rsidR="00CB4EBE">
        <w:rPr>
          <w:sz w:val="26"/>
          <w:szCs w:val="26"/>
        </w:rPr>
        <w:t>;</w:t>
      </w:r>
    </w:p>
    <w:p w14:paraId="7D08FD48" w14:textId="15B3C693" w:rsidR="001D28DC" w:rsidRPr="00DE5623" w:rsidRDefault="001D28DC" w:rsidP="00DE5623">
      <w:pPr>
        <w:ind w:left="-555"/>
        <w:jc w:val="both"/>
        <w:rPr>
          <w:i/>
          <w:sz w:val="26"/>
          <w:szCs w:val="26"/>
        </w:rPr>
      </w:pPr>
      <w:r w:rsidRPr="00DE5623">
        <w:rPr>
          <w:i/>
          <w:sz w:val="26"/>
          <w:szCs w:val="26"/>
        </w:rPr>
        <w:t>ДОПОЛНИТЕЛЬНОЕ ОБРАЗОВАНИЕ</w:t>
      </w:r>
      <w:r w:rsidR="000C2D61" w:rsidRPr="00DE5623">
        <w:rPr>
          <w:i/>
          <w:sz w:val="26"/>
          <w:szCs w:val="26"/>
        </w:rPr>
        <w:t>:</w:t>
      </w:r>
    </w:p>
    <w:p w14:paraId="3AD7CE09" w14:textId="4848E8CB" w:rsidR="001D28DC" w:rsidRPr="00D952BD" w:rsidRDefault="001D28DC" w:rsidP="001D28DC">
      <w:pPr>
        <w:jc w:val="both"/>
        <w:rPr>
          <w:b/>
          <w:bCs/>
          <w:sz w:val="26"/>
          <w:szCs w:val="26"/>
        </w:rPr>
      </w:pPr>
      <w:r w:rsidRPr="00D952BD">
        <w:rPr>
          <w:b/>
          <w:bCs/>
          <w:sz w:val="26"/>
          <w:szCs w:val="26"/>
        </w:rPr>
        <w:t>АНО Школа 21</w:t>
      </w:r>
    </w:p>
    <w:p w14:paraId="7D64D0EB" w14:textId="14916B81" w:rsidR="0011799D" w:rsidRPr="0011799D" w:rsidRDefault="001D28DC" w:rsidP="0011799D">
      <w:pPr>
        <w:jc w:val="both"/>
        <w:rPr>
          <w:sz w:val="26"/>
          <w:szCs w:val="26"/>
        </w:rPr>
      </w:pPr>
      <w:r>
        <w:rPr>
          <w:sz w:val="26"/>
          <w:szCs w:val="26"/>
        </w:rPr>
        <w:t>Обучение по программе профессиональной переподготовки</w:t>
      </w:r>
      <w:r w:rsidRPr="0054512A">
        <w:rPr>
          <w:sz w:val="26"/>
          <w:szCs w:val="26"/>
        </w:rPr>
        <w:t xml:space="preserve"> «Анализ данных»</w:t>
      </w:r>
      <w:r w:rsidR="004D11F1" w:rsidRPr="004D11F1">
        <w:rPr>
          <w:sz w:val="26"/>
          <w:szCs w:val="26"/>
        </w:rPr>
        <w:t xml:space="preserve">, </w:t>
      </w:r>
      <w:r w:rsidR="008263D6">
        <w:rPr>
          <w:sz w:val="26"/>
          <w:szCs w:val="26"/>
        </w:rPr>
        <w:t>н</w:t>
      </w:r>
      <w:r w:rsidR="004D11F1" w:rsidRPr="004D11F1">
        <w:rPr>
          <w:sz w:val="26"/>
          <w:szCs w:val="26"/>
        </w:rPr>
        <w:t>оябрь 2023.</w:t>
      </w:r>
      <w:r w:rsidR="0011799D" w:rsidRPr="0011799D">
        <w:rPr>
          <w:sz w:val="26"/>
          <w:szCs w:val="26"/>
        </w:rPr>
        <w:br/>
      </w:r>
      <w:r w:rsidR="0011799D">
        <w:rPr>
          <w:sz w:val="26"/>
          <w:szCs w:val="26"/>
        </w:rPr>
        <w:t>Обучение по программе профессиональной переподготовки</w:t>
      </w:r>
      <w:r w:rsidR="0011799D" w:rsidRPr="0054512A">
        <w:rPr>
          <w:sz w:val="26"/>
          <w:szCs w:val="26"/>
        </w:rPr>
        <w:t xml:space="preserve"> «</w:t>
      </w:r>
      <w:r w:rsidR="00A011ED">
        <w:rPr>
          <w:sz w:val="26"/>
          <w:szCs w:val="26"/>
        </w:rPr>
        <w:t xml:space="preserve">Основы </w:t>
      </w:r>
      <w:r w:rsidR="00A011ED">
        <w:rPr>
          <w:sz w:val="26"/>
          <w:szCs w:val="26"/>
          <w:lang w:val="en-US"/>
        </w:rPr>
        <w:t>Python,</w:t>
      </w:r>
      <w:r w:rsidR="00A01931">
        <w:rPr>
          <w:sz w:val="26"/>
          <w:szCs w:val="26"/>
          <w:lang w:val="en-US"/>
        </w:rPr>
        <w:t xml:space="preserve"> </w:t>
      </w:r>
      <w:r w:rsidR="00A011ED">
        <w:rPr>
          <w:sz w:val="26"/>
          <w:szCs w:val="26"/>
          <w:lang w:val="en-US"/>
        </w:rPr>
        <w:t>SQL</w:t>
      </w:r>
      <w:r w:rsidR="0011799D" w:rsidRPr="0054512A">
        <w:rPr>
          <w:sz w:val="26"/>
          <w:szCs w:val="26"/>
        </w:rPr>
        <w:t>»</w:t>
      </w:r>
      <w:r w:rsidR="0011799D" w:rsidRPr="004D11F1">
        <w:rPr>
          <w:sz w:val="26"/>
          <w:szCs w:val="26"/>
        </w:rPr>
        <w:t xml:space="preserve">, </w:t>
      </w:r>
      <w:r w:rsidR="00AD430F">
        <w:rPr>
          <w:sz w:val="26"/>
          <w:szCs w:val="26"/>
        </w:rPr>
        <w:t>апрель</w:t>
      </w:r>
      <w:r w:rsidR="0011799D" w:rsidRPr="004D11F1">
        <w:rPr>
          <w:sz w:val="26"/>
          <w:szCs w:val="26"/>
        </w:rPr>
        <w:t xml:space="preserve"> 202</w:t>
      </w:r>
      <w:r w:rsidR="00AD430F">
        <w:rPr>
          <w:sz w:val="26"/>
          <w:szCs w:val="26"/>
        </w:rPr>
        <w:t>4</w:t>
      </w:r>
      <w:r w:rsidR="0011799D" w:rsidRPr="004D11F1">
        <w:rPr>
          <w:sz w:val="26"/>
          <w:szCs w:val="26"/>
        </w:rPr>
        <w:t>.</w:t>
      </w:r>
    </w:p>
    <w:p w14:paraId="55F6A88F" w14:textId="23C316E9" w:rsidR="00CD3E02" w:rsidRPr="008263D6" w:rsidRDefault="008263D6" w:rsidP="001D28DC">
      <w:pPr>
        <w:jc w:val="both"/>
        <w:rPr>
          <w:sz w:val="26"/>
          <w:szCs w:val="26"/>
        </w:rPr>
      </w:pPr>
      <w:r w:rsidRPr="008263D6">
        <w:rPr>
          <w:b/>
          <w:bCs/>
          <w:sz w:val="26"/>
          <w:szCs w:val="26"/>
        </w:rPr>
        <w:t xml:space="preserve">Курс Анатолия Карпова на </w:t>
      </w:r>
      <w:proofErr w:type="spellStart"/>
      <w:r w:rsidRPr="008263D6">
        <w:rPr>
          <w:b/>
          <w:bCs/>
          <w:sz w:val="26"/>
          <w:szCs w:val="26"/>
          <w:lang w:val="en-US"/>
        </w:rPr>
        <w:t>Stepik</w:t>
      </w:r>
      <w:proofErr w:type="spellEnd"/>
      <w:r w:rsidRPr="008263D6">
        <w:rPr>
          <w:sz w:val="26"/>
          <w:szCs w:val="26"/>
        </w:rPr>
        <w:t xml:space="preserve"> </w:t>
      </w:r>
      <w:r>
        <w:rPr>
          <w:sz w:val="26"/>
          <w:szCs w:val="26"/>
        </w:rPr>
        <w:t>«Основы статистики», и</w:t>
      </w:r>
      <w:r w:rsidRPr="004D11F1">
        <w:rPr>
          <w:sz w:val="26"/>
          <w:szCs w:val="26"/>
        </w:rPr>
        <w:t>юль 2023</w:t>
      </w:r>
      <w:r>
        <w:rPr>
          <w:b/>
          <w:bCs/>
          <w:sz w:val="26"/>
          <w:szCs w:val="26"/>
        </w:rPr>
        <w:t>.</w:t>
      </w:r>
    </w:p>
    <w:p w14:paraId="43C263CD" w14:textId="573B60D4" w:rsidR="001D28DC" w:rsidRPr="00D952BD" w:rsidRDefault="001D28DC" w:rsidP="001D28DC">
      <w:pPr>
        <w:jc w:val="both"/>
        <w:rPr>
          <w:b/>
          <w:bCs/>
          <w:sz w:val="26"/>
          <w:szCs w:val="26"/>
        </w:rPr>
      </w:pPr>
      <w:r w:rsidRPr="00D952BD">
        <w:rPr>
          <w:b/>
          <w:bCs/>
          <w:sz w:val="26"/>
          <w:szCs w:val="26"/>
        </w:rPr>
        <w:t xml:space="preserve">ГБОУ ДПО Центр Профессионал </w:t>
      </w:r>
    </w:p>
    <w:p w14:paraId="137B8199" w14:textId="1B6CE3F3" w:rsidR="001D28DC" w:rsidRPr="0054512A" w:rsidRDefault="001D28DC" w:rsidP="001D28DC">
      <w:pPr>
        <w:jc w:val="both"/>
        <w:rPr>
          <w:sz w:val="26"/>
          <w:szCs w:val="26"/>
        </w:rPr>
      </w:pPr>
      <w:bookmarkStart w:id="3" w:name="_Hlk152182764"/>
      <w:r>
        <w:rPr>
          <w:sz w:val="26"/>
          <w:szCs w:val="26"/>
        </w:rPr>
        <w:t>Обучение по программе профессиональной переподготовки</w:t>
      </w:r>
      <w:r w:rsidRPr="0054512A">
        <w:rPr>
          <w:sz w:val="26"/>
          <w:szCs w:val="26"/>
        </w:rPr>
        <w:t xml:space="preserve"> «Python для анализа данных»</w:t>
      </w:r>
      <w:r w:rsidR="008263D6">
        <w:rPr>
          <w:sz w:val="26"/>
          <w:szCs w:val="26"/>
        </w:rPr>
        <w:t>,</w:t>
      </w:r>
      <w:r w:rsidR="004D11F1" w:rsidRPr="004D11F1">
        <w:rPr>
          <w:b/>
          <w:bCs/>
          <w:sz w:val="26"/>
          <w:szCs w:val="26"/>
        </w:rPr>
        <w:t xml:space="preserve"> </w:t>
      </w:r>
      <w:bookmarkStart w:id="4" w:name="_Hlk165467366"/>
      <w:r w:rsidR="008263D6">
        <w:rPr>
          <w:sz w:val="26"/>
          <w:szCs w:val="26"/>
        </w:rPr>
        <w:t>и</w:t>
      </w:r>
      <w:r w:rsidR="004D11F1" w:rsidRPr="004D11F1">
        <w:rPr>
          <w:sz w:val="26"/>
          <w:szCs w:val="26"/>
        </w:rPr>
        <w:t>юль 2023</w:t>
      </w:r>
      <w:r w:rsidR="004D11F1">
        <w:rPr>
          <w:b/>
          <w:bCs/>
          <w:sz w:val="26"/>
          <w:szCs w:val="26"/>
        </w:rPr>
        <w:t>.</w:t>
      </w:r>
      <w:bookmarkEnd w:id="4"/>
    </w:p>
    <w:bookmarkEnd w:id="3"/>
    <w:p w14:paraId="0427810F" w14:textId="57EAE95B" w:rsidR="001D28DC" w:rsidRPr="00D952BD" w:rsidRDefault="001D28DC" w:rsidP="001D28DC">
      <w:pPr>
        <w:jc w:val="both"/>
        <w:rPr>
          <w:b/>
          <w:bCs/>
          <w:sz w:val="26"/>
          <w:szCs w:val="26"/>
        </w:rPr>
      </w:pPr>
      <w:r w:rsidRPr="00D952BD">
        <w:rPr>
          <w:b/>
          <w:bCs/>
          <w:sz w:val="26"/>
          <w:szCs w:val="26"/>
        </w:rPr>
        <w:t xml:space="preserve">МГТУ им. Н. Э. Баумана </w:t>
      </w:r>
    </w:p>
    <w:p w14:paraId="7A8ED1F2" w14:textId="23AE8631" w:rsidR="001D28DC" w:rsidRDefault="001D28DC" w:rsidP="001D28DC">
      <w:pPr>
        <w:jc w:val="both"/>
        <w:rPr>
          <w:sz w:val="26"/>
          <w:szCs w:val="26"/>
        </w:rPr>
      </w:pPr>
      <w:bookmarkStart w:id="5" w:name="_Hlk152182406"/>
      <w:r>
        <w:rPr>
          <w:sz w:val="26"/>
          <w:szCs w:val="26"/>
        </w:rPr>
        <w:t xml:space="preserve">Обучение по программе профессиональной переподготовки </w:t>
      </w:r>
      <w:bookmarkEnd w:id="5"/>
      <w:r>
        <w:rPr>
          <w:sz w:val="26"/>
          <w:szCs w:val="26"/>
        </w:rPr>
        <w:t>«</w:t>
      </w:r>
      <w:r w:rsidRPr="00B24F7E">
        <w:rPr>
          <w:sz w:val="26"/>
          <w:szCs w:val="26"/>
          <w:lang w:val="en-US"/>
        </w:rPr>
        <w:t>Data</w:t>
      </w:r>
      <w:r w:rsidRPr="00B24F7E">
        <w:rPr>
          <w:sz w:val="26"/>
          <w:szCs w:val="26"/>
        </w:rPr>
        <w:t xml:space="preserve"> </w:t>
      </w:r>
      <w:r w:rsidRPr="00B24F7E">
        <w:rPr>
          <w:sz w:val="26"/>
          <w:szCs w:val="26"/>
          <w:lang w:val="en-US"/>
        </w:rPr>
        <w:t>science</w:t>
      </w:r>
      <w:r>
        <w:rPr>
          <w:sz w:val="26"/>
          <w:szCs w:val="26"/>
        </w:rPr>
        <w:t>»</w:t>
      </w:r>
      <w:r w:rsidR="008263D6">
        <w:rPr>
          <w:sz w:val="26"/>
          <w:szCs w:val="26"/>
        </w:rPr>
        <w:t>,</w:t>
      </w:r>
      <w:r w:rsidR="004D11F1" w:rsidRPr="004D11F1">
        <w:rPr>
          <w:b/>
          <w:bCs/>
          <w:sz w:val="26"/>
          <w:szCs w:val="26"/>
        </w:rPr>
        <w:t xml:space="preserve"> </w:t>
      </w:r>
      <w:r w:rsidR="008263D6">
        <w:rPr>
          <w:sz w:val="26"/>
          <w:szCs w:val="26"/>
        </w:rPr>
        <w:t>м</w:t>
      </w:r>
      <w:r w:rsidR="004D11F1" w:rsidRPr="004D11F1">
        <w:rPr>
          <w:sz w:val="26"/>
          <w:szCs w:val="26"/>
        </w:rPr>
        <w:t>ай 2023.</w:t>
      </w:r>
    </w:p>
    <w:p w14:paraId="54192547" w14:textId="5D46D8A9" w:rsidR="001D28DC" w:rsidRPr="004D11F1" w:rsidRDefault="001D28DC" w:rsidP="001D28DC">
      <w:pPr>
        <w:jc w:val="both"/>
        <w:rPr>
          <w:b/>
          <w:bCs/>
          <w:sz w:val="26"/>
          <w:szCs w:val="26"/>
        </w:rPr>
      </w:pPr>
      <w:r w:rsidRPr="00D952BD">
        <w:rPr>
          <w:b/>
          <w:bCs/>
          <w:sz w:val="26"/>
          <w:szCs w:val="26"/>
        </w:rPr>
        <w:t>РЭУ им. Г.В. Плеханова</w:t>
      </w:r>
    </w:p>
    <w:p w14:paraId="63B7F214" w14:textId="1D5AF293" w:rsidR="001D28DC" w:rsidRPr="00AE597F" w:rsidRDefault="001D28DC" w:rsidP="001D28DC">
      <w:pPr>
        <w:jc w:val="both"/>
        <w:rPr>
          <w:sz w:val="26"/>
          <w:szCs w:val="26"/>
        </w:rPr>
      </w:pPr>
      <w:r>
        <w:rPr>
          <w:sz w:val="26"/>
          <w:szCs w:val="26"/>
        </w:rPr>
        <w:t>Обучение по программе профессиональной</w:t>
      </w:r>
      <w:r w:rsidRPr="007F3C1F">
        <w:rPr>
          <w:sz w:val="26"/>
          <w:szCs w:val="26"/>
        </w:rPr>
        <w:t xml:space="preserve"> </w:t>
      </w:r>
      <w:r w:rsidR="007614BD">
        <w:rPr>
          <w:sz w:val="26"/>
          <w:szCs w:val="26"/>
        </w:rPr>
        <w:t xml:space="preserve">переподготовки </w:t>
      </w:r>
      <w:r w:rsidRPr="007F3C1F">
        <w:rPr>
          <w:sz w:val="26"/>
          <w:szCs w:val="26"/>
        </w:rPr>
        <w:t>«Веб-программирование и создание веб-сайтов» (очная форма обучения</w:t>
      </w:r>
      <w:r>
        <w:rPr>
          <w:sz w:val="26"/>
          <w:szCs w:val="26"/>
        </w:rPr>
        <w:t>)</w:t>
      </w:r>
      <w:r w:rsidR="00B57125" w:rsidRPr="00B57125">
        <w:rPr>
          <w:sz w:val="26"/>
          <w:szCs w:val="26"/>
        </w:rPr>
        <w:t>,</w:t>
      </w:r>
      <w:r w:rsidR="0059340A">
        <w:rPr>
          <w:sz w:val="26"/>
          <w:szCs w:val="26"/>
        </w:rPr>
        <w:t xml:space="preserve"> </w:t>
      </w:r>
      <w:r w:rsidR="00B57125" w:rsidRPr="00B57125">
        <w:rPr>
          <w:sz w:val="26"/>
          <w:szCs w:val="26"/>
        </w:rPr>
        <w:t>201</w:t>
      </w:r>
      <w:r w:rsidR="00B57125" w:rsidRPr="004D11F1">
        <w:rPr>
          <w:sz w:val="26"/>
          <w:szCs w:val="26"/>
        </w:rPr>
        <w:t>8</w:t>
      </w:r>
      <w:r>
        <w:rPr>
          <w:sz w:val="26"/>
          <w:szCs w:val="26"/>
        </w:rPr>
        <w:t>;</w:t>
      </w:r>
    </w:p>
    <w:p w14:paraId="41C8F396" w14:textId="77777777" w:rsidR="002C4A89" w:rsidRPr="00AE597F" w:rsidRDefault="002C4A89" w:rsidP="5346F351">
      <w:pPr>
        <w:jc w:val="both"/>
        <w:rPr>
          <w:i/>
          <w:iCs/>
          <w:sz w:val="26"/>
          <w:szCs w:val="26"/>
        </w:rPr>
      </w:pPr>
    </w:p>
    <w:p w14:paraId="766A4F23" w14:textId="3BA1204E" w:rsidR="007648A1" w:rsidRPr="003038E5" w:rsidRDefault="5346F351" w:rsidP="003038E5">
      <w:pPr>
        <w:ind w:left="-555"/>
        <w:jc w:val="both"/>
        <w:rPr>
          <w:i/>
          <w:sz w:val="26"/>
          <w:szCs w:val="26"/>
        </w:rPr>
      </w:pPr>
      <w:r w:rsidRPr="003038E5">
        <w:rPr>
          <w:i/>
          <w:sz w:val="26"/>
          <w:szCs w:val="26"/>
        </w:rPr>
        <w:t xml:space="preserve">КЛЮЧЕВЫЕ КОМПЕТЕНЦИИ И НАВЫКИ :   </w:t>
      </w:r>
    </w:p>
    <w:p w14:paraId="056D6ACE" w14:textId="77777777" w:rsidR="00827F51" w:rsidRPr="00AE597F" w:rsidRDefault="00827F5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AE597F">
        <w:rPr>
          <w:sz w:val="26"/>
          <w:szCs w:val="26"/>
        </w:rPr>
        <w:t>умение работать с информацией (добывать, обобщать и анализировать);</w:t>
      </w:r>
    </w:p>
    <w:p w14:paraId="4AD60C47" w14:textId="77777777" w:rsidR="00827F51" w:rsidRPr="00AE597F" w:rsidRDefault="00827F5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AE597F">
        <w:rPr>
          <w:sz w:val="26"/>
          <w:szCs w:val="26"/>
        </w:rPr>
        <w:t>умение вести организационную работу;</w:t>
      </w:r>
    </w:p>
    <w:p w14:paraId="0EE94F86" w14:textId="77777777" w:rsidR="00827F51" w:rsidRPr="00AE597F" w:rsidRDefault="00827F5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AE597F">
        <w:rPr>
          <w:sz w:val="26"/>
          <w:szCs w:val="26"/>
        </w:rPr>
        <w:t>умение вести деловую переписку, высокий уровень грамотности;</w:t>
      </w:r>
    </w:p>
    <w:p w14:paraId="0AB2179D" w14:textId="77777777" w:rsidR="00960835" w:rsidRDefault="007648A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AE597F">
        <w:rPr>
          <w:sz w:val="26"/>
          <w:szCs w:val="26"/>
        </w:rPr>
        <w:t xml:space="preserve">владение компьютером и иной техникой на уровне администратора;  </w:t>
      </w:r>
    </w:p>
    <w:p w14:paraId="436C25E0" w14:textId="77777777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004EB1">
        <w:rPr>
          <w:sz w:val="26"/>
          <w:szCs w:val="26"/>
        </w:rPr>
        <w:t>предобработка и очистка данных, в том числе текстовых;</w:t>
      </w:r>
    </w:p>
    <w:p w14:paraId="73181159" w14:textId="77777777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004EB1">
        <w:rPr>
          <w:sz w:val="26"/>
          <w:szCs w:val="26"/>
        </w:rPr>
        <w:t>правильное использование данных и нахождение закономерностей;</w:t>
      </w:r>
    </w:p>
    <w:p w14:paraId="48C31A69" w14:textId="77777777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004EB1">
        <w:rPr>
          <w:sz w:val="26"/>
          <w:szCs w:val="26"/>
        </w:rPr>
        <w:t xml:space="preserve">программирование </w:t>
      </w:r>
      <w:bookmarkStart w:id="6" w:name="_Hlk152527239"/>
      <w:r w:rsidRPr="00004EB1">
        <w:rPr>
          <w:sz w:val="26"/>
          <w:szCs w:val="26"/>
        </w:rPr>
        <w:t>на Python</w:t>
      </w:r>
      <w:bookmarkEnd w:id="6"/>
      <w:r w:rsidRPr="00004EB1">
        <w:rPr>
          <w:sz w:val="26"/>
          <w:szCs w:val="26"/>
        </w:rPr>
        <w:t xml:space="preserve"> и опыт работы в библиотеках: </w:t>
      </w:r>
      <w:proofErr w:type="spellStart"/>
      <w:r w:rsidRPr="00004EB1">
        <w:rPr>
          <w:sz w:val="26"/>
          <w:szCs w:val="26"/>
        </w:rPr>
        <w:t>Pandas</w:t>
      </w:r>
      <w:proofErr w:type="spellEnd"/>
      <w:r w:rsidRPr="00004EB1">
        <w:rPr>
          <w:sz w:val="26"/>
          <w:szCs w:val="26"/>
        </w:rPr>
        <w:t xml:space="preserve">, </w:t>
      </w:r>
      <w:proofErr w:type="spellStart"/>
      <w:r w:rsidRPr="00004EB1">
        <w:rPr>
          <w:sz w:val="26"/>
          <w:szCs w:val="26"/>
        </w:rPr>
        <w:t>Scikit</w:t>
      </w:r>
      <w:proofErr w:type="spellEnd"/>
      <w:r w:rsidRPr="00004EB1">
        <w:rPr>
          <w:sz w:val="26"/>
          <w:szCs w:val="26"/>
        </w:rPr>
        <w:t xml:space="preserve"> </w:t>
      </w:r>
      <w:proofErr w:type="spellStart"/>
      <w:r w:rsidRPr="00004EB1">
        <w:rPr>
          <w:sz w:val="26"/>
          <w:szCs w:val="26"/>
        </w:rPr>
        <w:t>Learn</w:t>
      </w:r>
      <w:proofErr w:type="spellEnd"/>
      <w:r w:rsidRPr="00004EB1">
        <w:rPr>
          <w:sz w:val="26"/>
          <w:szCs w:val="26"/>
        </w:rPr>
        <w:t xml:space="preserve">, </w:t>
      </w:r>
      <w:proofErr w:type="spellStart"/>
      <w:r w:rsidRPr="00004EB1">
        <w:rPr>
          <w:sz w:val="26"/>
          <w:szCs w:val="26"/>
        </w:rPr>
        <w:t>Matplotlib</w:t>
      </w:r>
      <w:proofErr w:type="spellEnd"/>
      <w:r w:rsidRPr="00004EB1">
        <w:rPr>
          <w:sz w:val="26"/>
          <w:szCs w:val="26"/>
        </w:rPr>
        <w:t xml:space="preserve">, </w:t>
      </w:r>
      <w:proofErr w:type="spellStart"/>
      <w:r w:rsidRPr="00004EB1">
        <w:rPr>
          <w:sz w:val="26"/>
          <w:szCs w:val="26"/>
        </w:rPr>
        <w:t>NumPy</w:t>
      </w:r>
      <w:proofErr w:type="spellEnd"/>
      <w:r w:rsidRPr="00004EB1">
        <w:rPr>
          <w:sz w:val="26"/>
          <w:szCs w:val="26"/>
        </w:rPr>
        <w:t xml:space="preserve"> ;</w:t>
      </w:r>
    </w:p>
    <w:p w14:paraId="5E33BFD0" w14:textId="77777777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004EB1">
        <w:rPr>
          <w:sz w:val="26"/>
          <w:szCs w:val="26"/>
        </w:rPr>
        <w:t>реализация запросов к базам данных на языке SQL, работа с таблицами Excel;</w:t>
      </w:r>
    </w:p>
    <w:p w14:paraId="249CB05C" w14:textId="77777777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004EB1">
        <w:rPr>
          <w:sz w:val="26"/>
          <w:szCs w:val="26"/>
        </w:rPr>
        <w:t xml:space="preserve">проведение статистических тестов в Excel и Python, вычисление описательных статистик, расчет метрик LTV, </w:t>
      </w:r>
      <w:proofErr w:type="spellStart"/>
      <w:r w:rsidRPr="00004EB1">
        <w:rPr>
          <w:sz w:val="26"/>
          <w:szCs w:val="26"/>
        </w:rPr>
        <w:t>Retention</w:t>
      </w:r>
      <w:proofErr w:type="spellEnd"/>
      <w:r w:rsidRPr="00004EB1">
        <w:rPr>
          <w:sz w:val="26"/>
          <w:szCs w:val="26"/>
        </w:rPr>
        <w:t>;</w:t>
      </w:r>
    </w:p>
    <w:p w14:paraId="1E05DCD8" w14:textId="33956043" w:rsidR="00D952BD" w:rsidRPr="00004EB1" w:rsidRDefault="00D952BD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proofErr w:type="spellStart"/>
      <w:r w:rsidRPr="00004EB1">
        <w:rPr>
          <w:sz w:val="26"/>
          <w:szCs w:val="26"/>
        </w:rPr>
        <w:t>визуализирование</w:t>
      </w:r>
      <w:proofErr w:type="spellEnd"/>
      <w:r w:rsidRPr="00004EB1">
        <w:rPr>
          <w:sz w:val="26"/>
          <w:szCs w:val="26"/>
        </w:rPr>
        <w:t xml:space="preserve"> данных в различных </w:t>
      </w:r>
      <w:r w:rsidR="00A52520" w:rsidRPr="00004EB1">
        <w:rPr>
          <w:sz w:val="26"/>
          <w:szCs w:val="26"/>
        </w:rPr>
        <w:t>графиках</w:t>
      </w:r>
      <w:r w:rsidR="00A52520">
        <w:rPr>
          <w:sz w:val="26"/>
          <w:szCs w:val="26"/>
        </w:rPr>
        <w:t>,</w:t>
      </w:r>
      <w:r w:rsidRPr="00004EB1">
        <w:rPr>
          <w:sz w:val="26"/>
          <w:szCs w:val="26"/>
        </w:rPr>
        <w:t xml:space="preserve"> </w:t>
      </w:r>
      <w:proofErr w:type="spellStart"/>
      <w:r w:rsidRPr="00004EB1">
        <w:rPr>
          <w:sz w:val="26"/>
          <w:szCs w:val="26"/>
        </w:rPr>
        <w:t>дашбордах</w:t>
      </w:r>
      <w:proofErr w:type="spellEnd"/>
      <w:r w:rsidRPr="00004EB1">
        <w:rPr>
          <w:sz w:val="26"/>
          <w:szCs w:val="26"/>
        </w:rPr>
        <w:t xml:space="preserve"> в том числе BI Yandex </w:t>
      </w:r>
      <w:proofErr w:type="spellStart"/>
      <w:r w:rsidRPr="00004EB1">
        <w:rPr>
          <w:sz w:val="26"/>
          <w:szCs w:val="26"/>
        </w:rPr>
        <w:t>DataLens</w:t>
      </w:r>
      <w:proofErr w:type="spellEnd"/>
      <w:r w:rsidRPr="00004EB1">
        <w:rPr>
          <w:sz w:val="26"/>
          <w:szCs w:val="26"/>
        </w:rPr>
        <w:t>;</w:t>
      </w:r>
    </w:p>
    <w:p w14:paraId="23FFB2DB" w14:textId="77777777" w:rsidR="007648A1" w:rsidRPr="00AE597F" w:rsidRDefault="007648A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00AE597F">
        <w:rPr>
          <w:sz w:val="26"/>
          <w:szCs w:val="26"/>
        </w:rPr>
        <w:t>опыт управления коллективом (</w:t>
      </w:r>
      <w:r w:rsidR="00C95D43" w:rsidRPr="00AE597F">
        <w:rPr>
          <w:sz w:val="26"/>
          <w:szCs w:val="26"/>
        </w:rPr>
        <w:t>2</w:t>
      </w:r>
      <w:r w:rsidRPr="00AE597F">
        <w:rPr>
          <w:sz w:val="26"/>
          <w:szCs w:val="26"/>
        </w:rPr>
        <w:t>0 человек);</w:t>
      </w:r>
    </w:p>
    <w:p w14:paraId="2727F81D" w14:textId="77777777" w:rsidR="007648A1" w:rsidRPr="00004EB1" w:rsidRDefault="5346F351" w:rsidP="00004EB1">
      <w:pPr>
        <w:pStyle w:val="af"/>
        <w:numPr>
          <w:ilvl w:val="0"/>
          <w:numId w:val="1"/>
        </w:numPr>
        <w:rPr>
          <w:sz w:val="26"/>
          <w:szCs w:val="26"/>
        </w:rPr>
      </w:pPr>
      <w:r w:rsidRPr="5346F351">
        <w:rPr>
          <w:sz w:val="26"/>
          <w:szCs w:val="26"/>
        </w:rPr>
        <w:t>английский язык – базовые знания</w:t>
      </w:r>
      <w:r w:rsidRPr="00004EB1">
        <w:rPr>
          <w:sz w:val="26"/>
          <w:szCs w:val="26"/>
        </w:rPr>
        <w:t>;</w:t>
      </w:r>
    </w:p>
    <w:p w14:paraId="32410C1A" w14:textId="047D692D" w:rsidR="5346F351" w:rsidRPr="003038E5" w:rsidRDefault="5346F351" w:rsidP="003038E5">
      <w:pPr>
        <w:ind w:left="-555"/>
        <w:jc w:val="both"/>
        <w:rPr>
          <w:i/>
          <w:sz w:val="26"/>
          <w:szCs w:val="26"/>
        </w:rPr>
      </w:pPr>
      <w:r w:rsidRPr="003038E5">
        <w:rPr>
          <w:i/>
          <w:sz w:val="26"/>
          <w:szCs w:val="26"/>
        </w:rPr>
        <w:t>ЛИЧНЫЕ КАЧЕСТВА:</w:t>
      </w:r>
    </w:p>
    <w:p w14:paraId="53C528B1" w14:textId="5605158E" w:rsidR="5346F351" w:rsidRDefault="5346F351" w:rsidP="5346F351">
      <w:pPr>
        <w:spacing w:after="160" w:line="259" w:lineRule="auto"/>
        <w:rPr>
          <w:sz w:val="26"/>
          <w:szCs w:val="26"/>
        </w:rPr>
      </w:pPr>
      <w:r w:rsidRPr="5346F351">
        <w:rPr>
          <w:sz w:val="26"/>
          <w:szCs w:val="26"/>
        </w:rPr>
        <w:t>Аналитический склад ума, ответственность, высокая самоорганизация, порядочность, умение работать в команде, готовность принимать решения, способность самообучаться, соблюдение дедлайнов, умение давать и запрашивать обратную связь.</w:t>
      </w:r>
    </w:p>
    <w:p w14:paraId="5DAD1D0F" w14:textId="735A0BDA" w:rsidR="5346F351" w:rsidRPr="003038E5" w:rsidRDefault="5346F351" w:rsidP="003038E5">
      <w:pPr>
        <w:ind w:left="-555"/>
        <w:jc w:val="both"/>
        <w:rPr>
          <w:i/>
          <w:sz w:val="26"/>
          <w:szCs w:val="26"/>
        </w:rPr>
      </w:pPr>
      <w:r w:rsidRPr="003038E5">
        <w:rPr>
          <w:i/>
          <w:sz w:val="26"/>
          <w:szCs w:val="26"/>
        </w:rPr>
        <w:t>УВЛЕЧЕНИЯ:</w:t>
      </w:r>
    </w:p>
    <w:p w14:paraId="4515AEA7" w14:textId="3F76C41E" w:rsidR="5346F351" w:rsidRDefault="5346F351" w:rsidP="5346F351">
      <w:pPr>
        <w:jc w:val="both"/>
        <w:rPr>
          <w:sz w:val="26"/>
          <w:szCs w:val="26"/>
        </w:rPr>
      </w:pPr>
      <w:r w:rsidRPr="5346F351">
        <w:rPr>
          <w:sz w:val="26"/>
          <w:szCs w:val="26"/>
        </w:rPr>
        <w:t xml:space="preserve">Классическая музыка, литература, бильярд, бадминтон, дайвинг, рыбалка </w:t>
      </w:r>
    </w:p>
    <w:sectPr w:rsidR="5346F351" w:rsidSect="00C03A60">
      <w:pgSz w:w="11907" w:h="16839" w:code="9"/>
      <w:pgMar w:top="851" w:right="720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644"/>
        </w:tabs>
        <w:ind w:left="644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04"/>
        </w:tabs>
        <w:ind w:left="1004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364"/>
        </w:tabs>
        <w:ind w:left="1364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724"/>
        </w:tabs>
        <w:ind w:left="1724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084"/>
        </w:tabs>
        <w:ind w:left="2084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444"/>
        </w:tabs>
        <w:ind w:left="2444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04"/>
        </w:tabs>
        <w:ind w:left="2804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164"/>
        </w:tabs>
        <w:ind w:left="3164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524"/>
        </w:tabs>
        <w:ind w:left="3524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1CC5846"/>
    <w:multiLevelType w:val="hybridMultilevel"/>
    <w:tmpl w:val="CDE2D196"/>
    <w:lvl w:ilvl="0" w:tplc="0FC2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EC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90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CA9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8EC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07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81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E8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21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A367E"/>
    <w:multiLevelType w:val="hybridMultilevel"/>
    <w:tmpl w:val="74A0B03E"/>
    <w:lvl w:ilvl="0" w:tplc="121CFE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62F5E"/>
    <w:multiLevelType w:val="hybridMultilevel"/>
    <w:tmpl w:val="BFDE43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3177C4"/>
    <w:multiLevelType w:val="hybridMultilevel"/>
    <w:tmpl w:val="DFAC8F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458F6"/>
    <w:multiLevelType w:val="hybridMultilevel"/>
    <w:tmpl w:val="1778BCC6"/>
    <w:lvl w:ilvl="0" w:tplc="121CF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B1645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</w:abstractNum>
  <w:abstractNum w:abstractNumId="12" w15:restartNumberingAfterBreak="0">
    <w:nsid w:val="5B477C4F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</w:abstractNum>
  <w:abstractNum w:abstractNumId="13" w15:restartNumberingAfterBreak="0">
    <w:nsid w:val="5C770146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</w:abstractNum>
  <w:abstractNum w:abstractNumId="14" w15:restartNumberingAfterBreak="0">
    <w:nsid w:val="6ABB621B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</w:abstractNum>
  <w:abstractNum w:abstractNumId="15" w15:restartNumberingAfterBreak="0">
    <w:nsid w:val="7AA30E49"/>
    <w:multiLevelType w:val="hybridMultilevel"/>
    <w:tmpl w:val="611C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933103">
    <w:abstractNumId w:val="6"/>
  </w:num>
  <w:num w:numId="2" w16cid:durableId="1522820854">
    <w:abstractNumId w:val="0"/>
  </w:num>
  <w:num w:numId="3" w16cid:durableId="909004020">
    <w:abstractNumId w:val="1"/>
  </w:num>
  <w:num w:numId="4" w16cid:durableId="1923446240">
    <w:abstractNumId w:val="2"/>
  </w:num>
  <w:num w:numId="5" w16cid:durableId="1549804569">
    <w:abstractNumId w:val="3"/>
  </w:num>
  <w:num w:numId="6" w16cid:durableId="349066477">
    <w:abstractNumId w:val="4"/>
  </w:num>
  <w:num w:numId="7" w16cid:durableId="1296058859">
    <w:abstractNumId w:val="5"/>
  </w:num>
  <w:num w:numId="8" w16cid:durableId="16078728">
    <w:abstractNumId w:val="15"/>
  </w:num>
  <w:num w:numId="9" w16cid:durableId="1187137338">
    <w:abstractNumId w:val="13"/>
  </w:num>
  <w:num w:numId="10" w16cid:durableId="863635260">
    <w:abstractNumId w:val="11"/>
  </w:num>
  <w:num w:numId="11" w16cid:durableId="964507389">
    <w:abstractNumId w:val="14"/>
  </w:num>
  <w:num w:numId="12" w16cid:durableId="998658857">
    <w:abstractNumId w:val="12"/>
  </w:num>
  <w:num w:numId="13" w16cid:durableId="188035961">
    <w:abstractNumId w:val="7"/>
  </w:num>
  <w:num w:numId="14" w16cid:durableId="1714387148">
    <w:abstractNumId w:val="10"/>
  </w:num>
  <w:num w:numId="15" w16cid:durableId="1982886384">
    <w:abstractNumId w:val="9"/>
  </w:num>
  <w:num w:numId="16" w16cid:durableId="2096828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5A"/>
    <w:rsid w:val="00001CE1"/>
    <w:rsid w:val="00004EB1"/>
    <w:rsid w:val="000132A5"/>
    <w:rsid w:val="000214F9"/>
    <w:rsid w:val="00073755"/>
    <w:rsid w:val="0007406F"/>
    <w:rsid w:val="000A4EB4"/>
    <w:rsid w:val="000A5882"/>
    <w:rsid w:val="000B583C"/>
    <w:rsid w:val="000C2D61"/>
    <w:rsid w:val="000D7DF0"/>
    <w:rsid w:val="000E0E29"/>
    <w:rsid w:val="000F56E2"/>
    <w:rsid w:val="0011799D"/>
    <w:rsid w:val="00131B12"/>
    <w:rsid w:val="00196B2B"/>
    <w:rsid w:val="001A5E9F"/>
    <w:rsid w:val="001B295B"/>
    <w:rsid w:val="001C23AD"/>
    <w:rsid w:val="001C4564"/>
    <w:rsid w:val="001D28DC"/>
    <w:rsid w:val="00207077"/>
    <w:rsid w:val="002204E1"/>
    <w:rsid w:val="00245D2F"/>
    <w:rsid w:val="002761CE"/>
    <w:rsid w:val="0028315A"/>
    <w:rsid w:val="002B7D64"/>
    <w:rsid w:val="002C343B"/>
    <w:rsid w:val="002C4A89"/>
    <w:rsid w:val="002F3E9D"/>
    <w:rsid w:val="003038E5"/>
    <w:rsid w:val="003258D3"/>
    <w:rsid w:val="003336ED"/>
    <w:rsid w:val="00357C25"/>
    <w:rsid w:val="00371477"/>
    <w:rsid w:val="003936CA"/>
    <w:rsid w:val="003A0BA3"/>
    <w:rsid w:val="003E28FE"/>
    <w:rsid w:val="003E4863"/>
    <w:rsid w:val="003F47F4"/>
    <w:rsid w:val="004D11F1"/>
    <w:rsid w:val="004D3E9D"/>
    <w:rsid w:val="004D5C43"/>
    <w:rsid w:val="004E5759"/>
    <w:rsid w:val="00500500"/>
    <w:rsid w:val="00506CFE"/>
    <w:rsid w:val="005119D8"/>
    <w:rsid w:val="00516D24"/>
    <w:rsid w:val="00523AC2"/>
    <w:rsid w:val="0054512A"/>
    <w:rsid w:val="00582734"/>
    <w:rsid w:val="005932C3"/>
    <w:rsid w:val="0059340A"/>
    <w:rsid w:val="005B0857"/>
    <w:rsid w:val="005F0CD5"/>
    <w:rsid w:val="00630DB0"/>
    <w:rsid w:val="00652045"/>
    <w:rsid w:val="00667FF0"/>
    <w:rsid w:val="006728E4"/>
    <w:rsid w:val="006859C3"/>
    <w:rsid w:val="00685EFF"/>
    <w:rsid w:val="006C05E2"/>
    <w:rsid w:val="00735B29"/>
    <w:rsid w:val="00754B5B"/>
    <w:rsid w:val="00761056"/>
    <w:rsid w:val="007614BD"/>
    <w:rsid w:val="007648A1"/>
    <w:rsid w:val="00772238"/>
    <w:rsid w:val="00784C42"/>
    <w:rsid w:val="007902AB"/>
    <w:rsid w:val="00791AA3"/>
    <w:rsid w:val="007B707B"/>
    <w:rsid w:val="007D485F"/>
    <w:rsid w:val="007F2A1C"/>
    <w:rsid w:val="007F3C1F"/>
    <w:rsid w:val="008263D6"/>
    <w:rsid w:val="00827F51"/>
    <w:rsid w:val="0086252C"/>
    <w:rsid w:val="00873B50"/>
    <w:rsid w:val="00876EF6"/>
    <w:rsid w:val="008947B7"/>
    <w:rsid w:val="008B48C7"/>
    <w:rsid w:val="008C5774"/>
    <w:rsid w:val="008F3A84"/>
    <w:rsid w:val="008F4C8B"/>
    <w:rsid w:val="0094736F"/>
    <w:rsid w:val="00960835"/>
    <w:rsid w:val="009766F0"/>
    <w:rsid w:val="009A3266"/>
    <w:rsid w:val="009F42D5"/>
    <w:rsid w:val="00A011ED"/>
    <w:rsid w:val="00A01931"/>
    <w:rsid w:val="00A52520"/>
    <w:rsid w:val="00A72847"/>
    <w:rsid w:val="00A86A06"/>
    <w:rsid w:val="00A86B2A"/>
    <w:rsid w:val="00A910FA"/>
    <w:rsid w:val="00A960E2"/>
    <w:rsid w:val="00AC53F3"/>
    <w:rsid w:val="00AD430F"/>
    <w:rsid w:val="00AE156B"/>
    <w:rsid w:val="00AE597F"/>
    <w:rsid w:val="00B24F7E"/>
    <w:rsid w:val="00B444AC"/>
    <w:rsid w:val="00B57125"/>
    <w:rsid w:val="00B619C9"/>
    <w:rsid w:val="00BC730D"/>
    <w:rsid w:val="00BE3ECA"/>
    <w:rsid w:val="00C03A60"/>
    <w:rsid w:val="00C11ED4"/>
    <w:rsid w:val="00C35558"/>
    <w:rsid w:val="00C57B2A"/>
    <w:rsid w:val="00C71B15"/>
    <w:rsid w:val="00C81CB1"/>
    <w:rsid w:val="00C95D43"/>
    <w:rsid w:val="00CA5C11"/>
    <w:rsid w:val="00CB4EBE"/>
    <w:rsid w:val="00CC52BC"/>
    <w:rsid w:val="00CC6D97"/>
    <w:rsid w:val="00CD2404"/>
    <w:rsid w:val="00CD3E02"/>
    <w:rsid w:val="00CE769F"/>
    <w:rsid w:val="00CF6E78"/>
    <w:rsid w:val="00D06F87"/>
    <w:rsid w:val="00D1103A"/>
    <w:rsid w:val="00D21BBA"/>
    <w:rsid w:val="00D917EC"/>
    <w:rsid w:val="00D952BD"/>
    <w:rsid w:val="00DA3916"/>
    <w:rsid w:val="00DB3FEC"/>
    <w:rsid w:val="00DE5623"/>
    <w:rsid w:val="00E02C25"/>
    <w:rsid w:val="00E4042E"/>
    <w:rsid w:val="00E81441"/>
    <w:rsid w:val="00EC4C4A"/>
    <w:rsid w:val="00EF7CE7"/>
    <w:rsid w:val="00F446AA"/>
    <w:rsid w:val="00F50220"/>
    <w:rsid w:val="00F524AD"/>
    <w:rsid w:val="00FA067B"/>
    <w:rsid w:val="00FC3404"/>
    <w:rsid w:val="00FC58B8"/>
    <w:rsid w:val="00FC6507"/>
    <w:rsid w:val="00FD2932"/>
    <w:rsid w:val="00FF35BB"/>
    <w:rsid w:val="5346F351"/>
    <w:rsid w:val="7D7FC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7FCC87"/>
  <w15:chartTrackingRefBased/>
  <w15:docId w15:val="{4CA2FA46-5757-4BC8-B219-FBB1C65E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BE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 w:val="20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1">
    <w:name w:val="Основной шрифт абзаца1"/>
  </w:style>
  <w:style w:type="character" w:customStyle="1" w:styleId="apple-style-span">
    <w:name w:val="apple-style-span"/>
    <w:basedOn w:val="1"/>
  </w:style>
  <w:style w:type="character" w:customStyle="1" w:styleId="apple-converted-space">
    <w:name w:val="apple-converted-space"/>
    <w:basedOn w:val="1"/>
  </w:style>
  <w:style w:type="character" w:styleId="a3">
    <w:name w:val="Strong"/>
    <w:qFormat/>
    <w:rPr>
      <w:b/>
      <w:bCs/>
    </w:rPr>
  </w:style>
  <w:style w:type="character" w:customStyle="1" w:styleId="a4">
    <w:name w:val="Текст выноски Знак"/>
    <w:rPr>
      <w:rFonts w:ascii="Tahoma" w:hAnsi="Tahoma" w:cs="Tahoma"/>
      <w:sz w:val="16"/>
      <w:szCs w:val="16"/>
    </w:rPr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character" w:styleId="a6">
    <w:name w:val="Hyperlink"/>
    <w:rPr>
      <w:color w:val="000080"/>
      <w:u w:val="single"/>
    </w:rPr>
  </w:style>
  <w:style w:type="paragraph" w:styleId="a7">
    <w:name w:val="Title"/>
    <w:basedOn w:val="a"/>
    <w:next w:val="a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8">
    <w:name w:val="Body Text"/>
    <w:basedOn w:val="a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sz w:val="16"/>
      <w:szCs w:val="16"/>
      <w:lang w:eastAsia="ar-SA"/>
    </w:rPr>
  </w:style>
  <w:style w:type="paragraph" w:customStyle="1" w:styleId="aa">
    <w:name w:val="Обычный (веб)"/>
    <w:basedOn w:val="a"/>
    <w:pPr>
      <w:spacing w:before="280" w:after="280"/>
    </w:p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Горизонтальная линия"/>
    <w:basedOn w:val="a"/>
    <w:next w:val="a8"/>
    <w:pPr>
      <w:suppressLineNumbers/>
      <w:pBdr>
        <w:bottom w:val="double" w:sz="1" w:space="0" w:color="808080"/>
      </w:pBdr>
      <w:spacing w:after="283"/>
    </w:pPr>
    <w:rPr>
      <w:sz w:val="12"/>
      <w:szCs w:val="12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lon@mail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Анатолий Колесников</cp:lastModifiedBy>
  <cp:revision>6</cp:revision>
  <cp:lastPrinted>2023-05-23T02:20:00Z</cp:lastPrinted>
  <dcterms:created xsi:type="dcterms:W3CDTF">2024-05-01T12:47:00Z</dcterms:created>
  <dcterms:modified xsi:type="dcterms:W3CDTF">2024-05-05T07:25:00Z</dcterms:modified>
</cp:coreProperties>
</file>